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2D64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12C0DC1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12184FFA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9C0D967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6611083" w14:textId="0AA37570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6E7F96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4C32357" w14:textId="3118E06D" w:rsidR="00081538" w:rsidRPr="00617FBD" w:rsidRDefault="00834C5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6E7F96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D2FB1D2" w14:textId="57452090" w:rsidR="00081538" w:rsidRPr="00617FBD" w:rsidRDefault="00834C5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6E7F96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9C5B0BD" w14:textId="6194CF46" w:rsidR="00081538" w:rsidRPr="00617FBD" w:rsidRDefault="00834C5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6E7F96">
          <w:rPr>
            <w:rFonts w:ascii="Arial" w:hAnsi="Arial" w:cs="Arial"/>
            <w:b w:val="0"/>
            <w:noProof/>
            <w:webHidden/>
          </w:rPr>
          <w:t>7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01A0846" w14:textId="53C66614" w:rsidR="00081538" w:rsidRPr="00617FBD" w:rsidRDefault="00834C5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6E7F96">
          <w:rPr>
            <w:rFonts w:ascii="Arial" w:hAnsi="Arial" w:cs="Arial"/>
            <w:b w:val="0"/>
            <w:noProof/>
            <w:webHidden/>
          </w:rPr>
          <w:t>13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1BC0F18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269BBEE6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3FF741BA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0BA161C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930484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C5104A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B2D9F5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045B5E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D61143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051A15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6A7E0F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16D897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23E929D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58B4D82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C2917BE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F80B19B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72A827D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4DCE6E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993F30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BE03B94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45A47ED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6861A8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1B569B0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7A4764F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4B5B615B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054FEA08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BB2C3CB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40DED27" w14:textId="2175591A" w:rsidR="003F51CC" w:rsidRPr="00951129" w:rsidRDefault="00E1222C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951129">
              <w:rPr>
                <w:rFonts w:ascii="Arial" w:hAnsi="Arial" w:cs="Arial"/>
                <w:sz w:val="22"/>
                <w:szCs w:val="22"/>
              </w:rPr>
              <w:t>Abogabot Web</w:t>
            </w:r>
          </w:p>
        </w:tc>
      </w:tr>
      <w:tr w:rsidR="00DB73D5" w:rsidRPr="008C2396" w14:paraId="07657697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65D1E7DB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40B8AA2E" w14:textId="33B501C6" w:rsidR="006E33C2" w:rsidRPr="00951129" w:rsidRDefault="00951129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951129">
              <w:rPr>
                <w:rFonts w:ascii="Arial" w:hAnsi="Arial" w:cs="Arial"/>
                <w:sz w:val="22"/>
                <w:szCs w:val="22"/>
              </w:rPr>
              <w:t>Página web para atención de demandas</w:t>
            </w:r>
          </w:p>
        </w:tc>
      </w:tr>
      <w:tr w:rsidR="006E33C2" w:rsidRPr="008C2396" w14:paraId="21283B63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5A832418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40C911F" w14:textId="368ABF34" w:rsidR="006E33C2" w:rsidRPr="00951129" w:rsidRDefault="00951129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951129">
              <w:rPr>
                <w:rFonts w:ascii="Arial" w:hAnsi="Arial" w:cs="Arial"/>
                <w:sz w:val="22"/>
                <w:szCs w:val="22"/>
              </w:rPr>
              <w:t>28</w:t>
            </w:r>
            <w:r w:rsidR="006E33C2" w:rsidRPr="00951129">
              <w:rPr>
                <w:rFonts w:ascii="Arial" w:hAnsi="Arial" w:cs="Arial"/>
                <w:sz w:val="22"/>
                <w:szCs w:val="22"/>
              </w:rPr>
              <w:t>/</w:t>
            </w:r>
            <w:r w:rsidRPr="00951129">
              <w:rPr>
                <w:rFonts w:ascii="Arial" w:hAnsi="Arial" w:cs="Arial"/>
                <w:sz w:val="22"/>
                <w:szCs w:val="22"/>
              </w:rPr>
              <w:t>02</w:t>
            </w:r>
            <w:r w:rsidR="006E33C2" w:rsidRPr="00951129">
              <w:rPr>
                <w:rFonts w:ascii="Arial" w:hAnsi="Arial" w:cs="Arial"/>
                <w:sz w:val="22"/>
                <w:szCs w:val="22"/>
              </w:rPr>
              <w:t>/</w:t>
            </w:r>
            <w:r w:rsidRPr="00951129"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</w:tr>
      <w:tr w:rsidR="00DB73D5" w:rsidRPr="008C2396" w14:paraId="7EEEBB5C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1F7B18D0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073A0DA" w14:textId="3D4BDCF9" w:rsidR="006E33C2" w:rsidRPr="00951129" w:rsidRDefault="00951129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951129">
              <w:rPr>
                <w:rFonts w:ascii="Arial" w:hAnsi="Arial" w:cs="Arial"/>
                <w:sz w:val="22"/>
                <w:szCs w:val="22"/>
              </w:rPr>
              <w:t>Moisés Giovanni Chanón López</w:t>
            </w:r>
          </w:p>
        </w:tc>
      </w:tr>
      <w:tr w:rsidR="00DB73D5" w:rsidRPr="008C2396" w14:paraId="0B05D934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2796B567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BBA095B" w14:textId="607DB100" w:rsidR="006E33C2" w:rsidRPr="00951129" w:rsidRDefault="00951129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951129">
              <w:rPr>
                <w:rFonts w:ascii="Arial" w:hAnsi="Arial" w:cs="Arial"/>
                <w:sz w:val="22"/>
                <w:szCs w:val="22"/>
              </w:rPr>
              <w:t>Área de desarrollo web</w:t>
            </w:r>
          </w:p>
        </w:tc>
      </w:tr>
      <w:tr w:rsidR="006E33C2" w:rsidRPr="008C2396" w14:paraId="270D2428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7A6A5E01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DA53C74" w14:textId="6C4B1EE1" w:rsidR="006E33C2" w:rsidRPr="00951129" w:rsidRDefault="00951129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951129">
              <w:rPr>
                <w:rFonts w:ascii="Arial" w:hAnsi="Arial" w:cs="Arial"/>
                <w:sz w:val="22"/>
                <w:szCs w:val="22"/>
              </w:rPr>
              <w:t>Moisés Giovanni Chanón López</w:t>
            </w:r>
          </w:p>
        </w:tc>
      </w:tr>
    </w:tbl>
    <w:p w14:paraId="3E30C93B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70A4A6D6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77A147BD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1414F146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014A225D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7144BA79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0278D9B6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0320AE4F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03EF01B2" w14:textId="2641FF44" w:rsidR="000D458D" w:rsidRPr="008C2396" w:rsidRDefault="00F3185C" w:rsidP="00F3185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F3185C">
              <w:rPr>
                <w:rFonts w:ascii="Arial" w:hAnsi="Arial" w:cs="Arial"/>
                <w:sz w:val="22"/>
                <w:szCs w:val="22"/>
              </w:rPr>
              <w:t>Solicito una página web en la que los clientes puedan registrarse e ingresar sus demandas. Podrán pagar las mismas y verificar el estatus. Para el abogado debe ser posible actualizar el estado de las demandas, así como ver los ingresos derivados de dichas demandas.</w:t>
            </w:r>
          </w:p>
        </w:tc>
      </w:tr>
      <w:tr w:rsidR="00554294" w:rsidRPr="008C2396" w14:paraId="7D92BBC9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17CBB95C" w14:textId="77777777" w:rsidR="00554294" w:rsidRPr="008C2396" w:rsidRDefault="00554294" w:rsidP="00F3185C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53B41A66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013B1C2A" w14:textId="571852A1" w:rsidR="00554294" w:rsidRPr="008C2396" w:rsidRDefault="00F3185C" w:rsidP="00F3185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F3185C">
              <w:rPr>
                <w:rFonts w:ascii="Arial" w:hAnsi="Arial" w:cs="Arial"/>
                <w:sz w:val="22"/>
                <w:szCs w:val="22"/>
              </w:rPr>
              <w:t>Se requiere de una página web que cuenta con un registro y login. Para el usuario cliente debe ser posible enviar sus demandas por medio de un formulario, para luego proceder con el respectivo pago y poder verificar el estado de su demanda. El abogado podrá ingresar para ver y avanzar las demandas, además de ver los ingresos generados.</w:t>
            </w:r>
            <w:r w:rsidR="00554294" w:rsidRPr="00F3185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3F659C2A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3824C5C9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5C47147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0C3AB904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3D88A9F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54ACA21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01394210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0CA80CC6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25FEBACF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85162FD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254F668E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608"/>
        <w:gridCol w:w="1256"/>
      </w:tblGrid>
      <w:tr w:rsidR="00752596" w:rsidRPr="008C2396" w14:paraId="55B54AD6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721E2143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08EEF2B7" w14:textId="32BBBEC3" w:rsidR="00752596" w:rsidRPr="008C2396" w:rsidRDefault="005449C2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28/02/2022</w:t>
            </w:r>
          </w:p>
        </w:tc>
        <w:tc>
          <w:tcPr>
            <w:tcW w:w="1662" w:type="dxa"/>
            <w:shd w:val="clear" w:color="auto" w:fill="A50021"/>
          </w:tcPr>
          <w:p w14:paraId="51E21532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6953FA46" w14:textId="2CAA69D9" w:rsidR="00752596" w:rsidRPr="008C2396" w:rsidRDefault="005449C2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30/04)2022</w:t>
            </w:r>
          </w:p>
        </w:tc>
      </w:tr>
      <w:tr w:rsidR="00C5127D" w:rsidRPr="008C2396" w14:paraId="7F3E3410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704D3CD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5477789E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0D35652F" w14:textId="30FBEA1A" w:rsidR="00E442EC" w:rsidRPr="008C2396" w:rsidRDefault="00C506E7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C5EF644" wp14:editId="71873E9F">
                  <wp:extent cx="6486525" cy="268605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652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6F714859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065B1640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6175B998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7F179E3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D084618" w14:textId="4BB152B3" w:rsidR="008355CE" w:rsidRPr="008C2396" w:rsidRDefault="008D3FED" w:rsidP="003D1F3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1F3D">
              <w:rPr>
                <w:rFonts w:ascii="Arial" w:hAnsi="Arial" w:cs="Arial"/>
                <w:sz w:val="22"/>
                <w:szCs w:val="22"/>
              </w:rPr>
              <w:t xml:space="preserve">Desarrollar una página web con dos tipos de usuarios, el cliente y el administrador. El cliente podrá registrarse para mandar sus demandas, proceder a los pagos y revisar el estatus. El administrador ingresará para actualizar el estatus de las demandas y visualizar </w:t>
            </w:r>
            <w:r w:rsidR="003D1F3D" w:rsidRPr="003D1F3D">
              <w:rPr>
                <w:rFonts w:ascii="Arial" w:hAnsi="Arial" w:cs="Arial"/>
                <w:sz w:val="22"/>
                <w:szCs w:val="22"/>
              </w:rPr>
              <w:t>sus ingresos. El proyecto se llevará acabo en el lapso de dos meses utilizando</w:t>
            </w:r>
            <w:r w:rsidR="003D1F3D">
              <w:rPr>
                <w:rFonts w:ascii="Arial" w:hAnsi="Arial" w:cs="Arial"/>
                <w:sz w:val="22"/>
                <w:szCs w:val="22"/>
              </w:rPr>
              <w:t xml:space="preserve"> el servidor que proporcionará el cliente</w:t>
            </w:r>
            <w:r w:rsidR="003D1F3D" w:rsidRPr="003D1F3D">
              <w:rPr>
                <w:rFonts w:ascii="Arial" w:hAnsi="Arial" w:cs="Arial"/>
                <w:sz w:val="22"/>
                <w:szCs w:val="22"/>
              </w:rPr>
              <w:t>. La página deberá cumplir con los requisitos establecidos y funcionar de manera óptima y segura.</w:t>
            </w:r>
          </w:p>
        </w:tc>
      </w:tr>
      <w:tr w:rsidR="006962B9" w:rsidRPr="008C2396" w14:paraId="6BC46D07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C5DE2DE" w14:textId="5F6AA1E6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Funcionales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E7D4C3C" w14:textId="77777777" w:rsidR="004D3C82" w:rsidRPr="00BF0C67" w:rsidRDefault="004D3C82" w:rsidP="00BF0C6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BF0C67">
              <w:rPr>
                <w:rFonts w:ascii="Arial" w:hAnsi="Arial" w:cs="Arial"/>
                <w:sz w:val="22"/>
                <w:szCs w:val="22"/>
              </w:rPr>
              <w:t>Registro y login</w:t>
            </w:r>
          </w:p>
          <w:p w14:paraId="7EE11D3F" w14:textId="77777777" w:rsidR="004D3C82" w:rsidRPr="00BF0C67" w:rsidRDefault="004D3C82" w:rsidP="00BF0C6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BF0C67">
              <w:rPr>
                <w:rFonts w:ascii="Arial" w:hAnsi="Arial" w:cs="Arial"/>
                <w:sz w:val="22"/>
                <w:szCs w:val="22"/>
              </w:rPr>
              <w:t>Formularios de solicitud de demanda</w:t>
            </w:r>
          </w:p>
          <w:p w14:paraId="377E816E" w14:textId="77777777" w:rsidR="004D3C82" w:rsidRPr="00BF0C67" w:rsidRDefault="004D3C82" w:rsidP="00BF0C6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BF0C67">
              <w:rPr>
                <w:rFonts w:ascii="Arial" w:hAnsi="Arial" w:cs="Arial"/>
                <w:sz w:val="22"/>
                <w:szCs w:val="22"/>
              </w:rPr>
              <w:t>Pagos en línea</w:t>
            </w:r>
          </w:p>
          <w:p w14:paraId="0031AF56" w14:textId="77777777" w:rsidR="004D3C82" w:rsidRPr="00BF0C67" w:rsidRDefault="004D3C82" w:rsidP="00BF0C6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BF0C67">
              <w:rPr>
                <w:rFonts w:ascii="Arial" w:hAnsi="Arial" w:cs="Arial"/>
                <w:sz w:val="22"/>
                <w:szCs w:val="22"/>
              </w:rPr>
              <w:t>Revisión y edición de solicitudes</w:t>
            </w:r>
          </w:p>
          <w:p w14:paraId="51BC8414" w14:textId="77777777" w:rsidR="004D3C82" w:rsidRPr="00BF0C67" w:rsidRDefault="004D3C82" w:rsidP="00BF0C6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BF0C67">
              <w:rPr>
                <w:rFonts w:ascii="Arial" w:hAnsi="Arial" w:cs="Arial"/>
                <w:sz w:val="22"/>
                <w:szCs w:val="22"/>
              </w:rPr>
              <w:t>Notificaciones por correo electrónico</w:t>
            </w:r>
          </w:p>
          <w:p w14:paraId="644A1FB3" w14:textId="77777777" w:rsidR="004D3C82" w:rsidRPr="00BF0C67" w:rsidRDefault="004D3C82" w:rsidP="00BF0C6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BF0C67">
              <w:rPr>
                <w:rFonts w:ascii="Arial" w:hAnsi="Arial" w:cs="Arial"/>
                <w:sz w:val="22"/>
                <w:szCs w:val="22"/>
              </w:rPr>
              <w:t>Visualización de pagos</w:t>
            </w:r>
          </w:p>
          <w:p w14:paraId="38D55902" w14:textId="0620413D" w:rsidR="00BF0C67" w:rsidRPr="00BF0C67" w:rsidRDefault="00BF0C67" w:rsidP="00BF0C67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BF0C67">
              <w:rPr>
                <w:rFonts w:ascii="Arial" w:hAnsi="Arial" w:cs="Arial"/>
                <w:sz w:val="22"/>
                <w:szCs w:val="22"/>
              </w:rPr>
              <w:t>Manejo y conversión de documentos de texto</w:t>
            </w:r>
          </w:p>
        </w:tc>
      </w:tr>
      <w:tr w:rsidR="00D51922" w:rsidRPr="008C2396" w14:paraId="163B2619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997946F" w14:textId="77777777" w:rsidR="00D51922" w:rsidRPr="004D3C82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4D3C82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4D3C82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4D3C82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4D3C82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4D3C82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4D3C82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B659A13" w14:textId="055A1B99" w:rsidR="00D51922" w:rsidRPr="00BF0C67" w:rsidRDefault="004C64DE" w:rsidP="00BF0C67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F0C67">
              <w:rPr>
                <w:rFonts w:ascii="Arial" w:hAnsi="Arial" w:cs="Arial"/>
                <w:sz w:val="22"/>
                <w:szCs w:val="22"/>
                <w:lang w:val="es-CO"/>
              </w:rPr>
              <w:t>Eficiencia: la página deberá cargar los datos en menos de 3 segundos y soportar hasta 10</w:t>
            </w:r>
            <w:r w:rsidR="004D3C82" w:rsidRPr="00BF0C67">
              <w:rPr>
                <w:rFonts w:ascii="Arial" w:hAnsi="Arial" w:cs="Arial"/>
                <w:sz w:val="22"/>
                <w:szCs w:val="22"/>
                <w:lang w:val="es-CO"/>
              </w:rPr>
              <w:t>0</w:t>
            </w:r>
            <w:r w:rsidRPr="00BF0C67">
              <w:rPr>
                <w:rFonts w:ascii="Arial" w:hAnsi="Arial" w:cs="Arial"/>
                <w:sz w:val="22"/>
                <w:szCs w:val="22"/>
                <w:lang w:val="es-CO"/>
              </w:rPr>
              <w:t xml:space="preserve">,000 usuarios </w:t>
            </w:r>
            <w:r w:rsidR="004D3C82" w:rsidRPr="00BF0C67">
              <w:rPr>
                <w:rFonts w:ascii="Arial" w:hAnsi="Arial" w:cs="Arial"/>
                <w:sz w:val="22"/>
                <w:szCs w:val="22"/>
                <w:lang w:val="es-CO"/>
              </w:rPr>
              <w:t>simultáneos.</w:t>
            </w:r>
          </w:p>
          <w:p w14:paraId="38FAB763" w14:textId="77777777" w:rsidR="004D3C82" w:rsidRPr="00BF0C67" w:rsidRDefault="004D3C82" w:rsidP="00BF0C67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F0C67">
              <w:rPr>
                <w:rFonts w:ascii="Arial" w:hAnsi="Arial" w:cs="Arial"/>
                <w:sz w:val="22"/>
                <w:szCs w:val="22"/>
                <w:lang w:val="es-CO"/>
              </w:rPr>
              <w:t>Seguridad: se utilizará autenticación por tokens para maximizar la fiabilidad de las transacciones, además de que incorporará APIs de pagos en línea.</w:t>
            </w:r>
          </w:p>
          <w:p w14:paraId="77265FEE" w14:textId="0C97ABE4" w:rsidR="004D3C82" w:rsidRPr="00BF0C67" w:rsidRDefault="004D3C82" w:rsidP="00BF0C67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F0C67">
              <w:rPr>
                <w:rFonts w:ascii="Arial" w:hAnsi="Arial" w:cs="Arial"/>
                <w:sz w:val="22"/>
                <w:szCs w:val="22"/>
                <w:lang w:val="es-CO"/>
              </w:rPr>
              <w:t>Usabilidad: la página contará con una interfaz intuitiva y adaptable a cualquier dispositivo.</w:t>
            </w:r>
          </w:p>
        </w:tc>
      </w:tr>
      <w:tr w:rsidR="006962B9" w:rsidRPr="008C2396" w14:paraId="605BEF45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763151A3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6"/>
              <w:gridCol w:w="5551"/>
            </w:tblGrid>
            <w:tr w:rsidR="00F0451E" w:rsidRPr="008C2396" w14:paraId="796D645D" w14:textId="77777777" w:rsidTr="00287554">
              <w:tc>
                <w:tcPr>
                  <w:tcW w:w="0" w:type="auto"/>
                  <w:shd w:val="clear" w:color="auto" w:fill="A6A6A6"/>
                </w:tcPr>
                <w:p w14:paraId="5D15E22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2B911F60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6521381C" w14:textId="77777777" w:rsidTr="00287554">
              <w:tc>
                <w:tcPr>
                  <w:tcW w:w="0" w:type="auto"/>
                  <w:shd w:val="clear" w:color="auto" w:fill="auto"/>
                </w:tcPr>
                <w:p w14:paraId="74B0305A" w14:textId="4DD99809" w:rsidR="00F0451E" w:rsidRPr="00044A1A" w:rsidRDefault="003D1F3D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44A1A">
                    <w:rPr>
                      <w:rFonts w:ascii="Arial" w:hAnsi="Arial" w:cs="Arial"/>
                      <w:sz w:val="22"/>
                      <w:szCs w:val="22"/>
                    </w:rPr>
                    <w:t>Abogado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63BF48B" w14:textId="37D604A9" w:rsidR="00311F0C" w:rsidRPr="008C2396" w:rsidRDefault="00044A1A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Realizará pruebas y dará retroalimentación sobre el proyecto.</w:t>
                  </w:r>
                </w:p>
              </w:tc>
            </w:tr>
          </w:tbl>
          <w:p w14:paraId="3FA60D60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4B9C305E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41F70A46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D5201F6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E220EBD" w14:textId="13A63972" w:rsidR="006962B9" w:rsidRPr="008C2396" w:rsidRDefault="003D1F3D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341C98">
              <w:rPr>
                <w:rFonts w:ascii="Arial" w:hAnsi="Arial" w:cs="Arial"/>
                <w:sz w:val="22"/>
                <w:szCs w:val="22"/>
              </w:rPr>
              <w:t xml:space="preserve">Definir los diseños y </w:t>
            </w:r>
            <w:r w:rsidR="00341C98" w:rsidRPr="00341C98">
              <w:rPr>
                <w:rFonts w:ascii="Arial" w:hAnsi="Arial" w:cs="Arial"/>
                <w:sz w:val="22"/>
                <w:szCs w:val="22"/>
              </w:rPr>
              <w:t>dar acceso al servidor donde se alojará el proyecto.</w:t>
            </w:r>
          </w:p>
        </w:tc>
      </w:tr>
      <w:tr w:rsidR="00406976" w:rsidRPr="008C2396" w14:paraId="775D0A96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41F85978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F8D29D5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158AB709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9C820E" w14:textId="77475CBD" w:rsidR="00F1592D" w:rsidRPr="008C2396" w:rsidRDefault="00341C98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34C50">
              <w:rPr>
                <w:rFonts w:ascii="Arial" w:hAnsi="Arial" w:cs="Arial"/>
                <w:sz w:val="22"/>
                <w:szCs w:val="22"/>
              </w:rPr>
            </w:r>
            <w:r w:rsidR="00834C5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Marcar2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34C50">
              <w:rPr>
                <w:rFonts w:ascii="Arial" w:hAnsi="Arial" w:cs="Arial"/>
                <w:sz w:val="22"/>
                <w:szCs w:val="22"/>
              </w:rPr>
            </w:r>
            <w:r w:rsidR="00834C5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Marcar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34C50">
              <w:rPr>
                <w:rFonts w:ascii="Arial" w:hAnsi="Arial" w:cs="Arial"/>
                <w:sz w:val="22"/>
                <w:szCs w:val="22"/>
              </w:rPr>
            </w:r>
            <w:r w:rsidR="00834C5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34C50">
              <w:rPr>
                <w:rFonts w:ascii="Arial" w:hAnsi="Arial" w:cs="Arial"/>
                <w:sz w:val="22"/>
                <w:szCs w:val="22"/>
              </w:rPr>
            </w:r>
            <w:r w:rsidR="00834C5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603605E3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8CB527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34C50">
              <w:rPr>
                <w:rFonts w:ascii="Arial" w:hAnsi="Arial" w:cs="Arial"/>
                <w:sz w:val="22"/>
                <w:szCs w:val="22"/>
              </w:rPr>
            </w:r>
            <w:r w:rsidR="00834C5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34C50">
              <w:rPr>
                <w:rFonts w:ascii="Arial" w:hAnsi="Arial" w:cs="Arial"/>
                <w:sz w:val="22"/>
                <w:szCs w:val="22"/>
              </w:rPr>
            </w:r>
            <w:r w:rsidR="00834C5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180E4AEC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49EB6EB4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476C07F0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6796E50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4B89AAA9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B64E6B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834C50">
              <w:rPr>
                <w:rFonts w:ascii="Arial" w:hAnsi="Arial" w:cs="Arial"/>
                <w:sz w:val="22"/>
                <w:szCs w:val="22"/>
              </w:rPr>
            </w:r>
            <w:r w:rsidR="00834C5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68F2F13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834C50">
              <w:rPr>
                <w:rFonts w:ascii="Arial" w:hAnsi="Arial" w:cs="Arial"/>
                <w:sz w:val="22"/>
                <w:szCs w:val="22"/>
              </w:rPr>
            </w:r>
            <w:r w:rsidR="00834C5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4B1C8772" w14:textId="3175E55D" w:rsidR="00406976" w:rsidRPr="00D1764B" w:rsidRDefault="00341C98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Marcar9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34C50">
              <w:rPr>
                <w:rFonts w:ascii="Arial" w:hAnsi="Arial" w:cs="Arial"/>
                <w:sz w:val="22"/>
                <w:szCs w:val="22"/>
              </w:rPr>
            </w:r>
            <w:r w:rsidR="00834C5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208510A9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834C50">
              <w:rPr>
                <w:rFonts w:ascii="Arial" w:hAnsi="Arial" w:cs="Arial"/>
                <w:sz w:val="22"/>
                <w:szCs w:val="22"/>
              </w:rPr>
            </w:r>
            <w:r w:rsidR="00834C5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2BDCDA9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834C50">
              <w:rPr>
                <w:rFonts w:ascii="Arial" w:hAnsi="Arial" w:cs="Arial"/>
                <w:sz w:val="22"/>
                <w:szCs w:val="22"/>
              </w:rPr>
            </w:r>
            <w:r w:rsidR="00834C5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52BBB437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05FD9380" w14:textId="77777777" w:rsidR="00406976" w:rsidRPr="004B6F55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B6F55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C105017" w14:textId="77777777" w:rsidR="00190F2A" w:rsidRPr="004B6F55" w:rsidRDefault="00190F2A" w:rsidP="00DD4EC2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B6F55">
              <w:rPr>
                <w:rFonts w:ascii="Arial" w:hAnsi="Arial" w:cs="Arial"/>
                <w:b/>
                <w:sz w:val="22"/>
                <w:szCs w:val="22"/>
                <w:u w:val="single"/>
              </w:rPr>
              <w:t>_______</w:t>
            </w:r>
          </w:p>
          <w:p w14:paraId="48DD8435" w14:textId="77777777" w:rsidR="00190F2A" w:rsidRPr="004B6F55" w:rsidRDefault="00190F2A" w:rsidP="00DD4EC2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B6F55">
              <w:rPr>
                <w:rFonts w:ascii="Arial" w:hAnsi="Arial" w:cs="Arial"/>
                <w:b/>
                <w:sz w:val="22"/>
                <w:szCs w:val="22"/>
                <w:u w:val="single"/>
              </w:rPr>
              <w:t>_______</w:t>
            </w:r>
          </w:p>
          <w:p w14:paraId="7525B6D9" w14:textId="56AD8A72" w:rsidR="00190F2A" w:rsidRPr="004B6F55" w:rsidRDefault="00190F2A" w:rsidP="00DD4EC2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B6F55">
              <w:rPr>
                <w:rFonts w:ascii="Arial" w:hAnsi="Arial" w:cs="Arial"/>
                <w:b/>
                <w:sz w:val="22"/>
                <w:szCs w:val="22"/>
                <w:u w:val="single"/>
              </w:rPr>
              <w:t>__</w:t>
            </w:r>
            <w:r w:rsidR="004B6F55" w:rsidRPr="004B6F55">
              <w:rPr>
                <w:rFonts w:ascii="Arial" w:hAnsi="Arial" w:cs="Arial"/>
                <w:b/>
                <w:sz w:val="22"/>
                <w:szCs w:val="22"/>
                <w:u w:val="single"/>
              </w:rPr>
              <w:t>8.0</w:t>
            </w:r>
            <w:r w:rsidRPr="004B6F55">
              <w:rPr>
                <w:rFonts w:ascii="Arial" w:hAnsi="Arial" w:cs="Arial"/>
                <w:b/>
                <w:sz w:val="22"/>
                <w:szCs w:val="22"/>
                <w:u w:val="single"/>
              </w:rPr>
              <w:t>__</w:t>
            </w:r>
          </w:p>
          <w:p w14:paraId="42E49B9E" w14:textId="77777777" w:rsidR="00190F2A" w:rsidRPr="004B6F55" w:rsidRDefault="00190F2A" w:rsidP="00DD4EC2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B6F55">
              <w:rPr>
                <w:rFonts w:ascii="Arial" w:hAnsi="Arial" w:cs="Arial"/>
                <w:b/>
                <w:sz w:val="22"/>
                <w:szCs w:val="22"/>
                <w:u w:val="single"/>
              </w:rPr>
              <w:t>_______</w:t>
            </w:r>
          </w:p>
          <w:p w14:paraId="5732CEBE" w14:textId="77777777" w:rsidR="00190F2A" w:rsidRPr="004B6F55" w:rsidRDefault="00190F2A" w:rsidP="00DD4EC2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B6F55">
              <w:rPr>
                <w:rFonts w:ascii="Arial" w:hAnsi="Arial" w:cs="Arial"/>
                <w:b/>
                <w:sz w:val="22"/>
                <w:szCs w:val="22"/>
                <w:u w:val="single"/>
              </w:rPr>
              <w:t>_______</w:t>
            </w:r>
          </w:p>
          <w:p w14:paraId="533240C4" w14:textId="77777777" w:rsidR="00190F2A" w:rsidRPr="004B6F55" w:rsidRDefault="00190F2A" w:rsidP="00DD4EC2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B6F55">
              <w:rPr>
                <w:rFonts w:ascii="Arial" w:hAnsi="Arial" w:cs="Arial"/>
                <w:b/>
                <w:sz w:val="22"/>
                <w:szCs w:val="22"/>
                <w:u w:val="single"/>
              </w:rPr>
              <w:t>_______</w:t>
            </w:r>
          </w:p>
        </w:tc>
      </w:tr>
      <w:tr w:rsidR="00406976" w:rsidRPr="008C2396" w14:paraId="75F288C4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6802BE83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C53A099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F44F4D5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7174C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34C50">
              <w:rPr>
                <w:rFonts w:ascii="Arial" w:hAnsi="Arial" w:cs="Arial"/>
                <w:sz w:val="22"/>
                <w:szCs w:val="22"/>
              </w:rPr>
            </w:r>
            <w:r w:rsidR="00834C5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4299071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34C50">
              <w:rPr>
                <w:rFonts w:ascii="Arial" w:hAnsi="Arial" w:cs="Arial"/>
                <w:sz w:val="22"/>
                <w:szCs w:val="22"/>
              </w:rPr>
            </w:r>
            <w:r w:rsidR="00834C5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03B23502" w14:textId="4F444315" w:rsidR="00406976" w:rsidRPr="00D1764B" w:rsidRDefault="00341C98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34C50">
              <w:rPr>
                <w:rFonts w:ascii="Arial" w:hAnsi="Arial" w:cs="Arial"/>
                <w:sz w:val="22"/>
                <w:szCs w:val="22"/>
              </w:rPr>
            </w:r>
            <w:r w:rsidR="00834C5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66A848EB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34C50">
              <w:rPr>
                <w:rFonts w:ascii="Arial" w:hAnsi="Arial" w:cs="Arial"/>
                <w:sz w:val="22"/>
                <w:szCs w:val="22"/>
              </w:rPr>
            </w:r>
            <w:r w:rsidR="00834C5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61024C3D" w14:textId="5AA4795C" w:rsidR="00406976" w:rsidRPr="00D1764B" w:rsidRDefault="00341C98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34C50">
              <w:rPr>
                <w:rFonts w:ascii="Arial" w:hAnsi="Arial" w:cs="Arial"/>
                <w:sz w:val="22"/>
                <w:szCs w:val="22"/>
              </w:rPr>
            </w:r>
            <w:r w:rsidR="00834C5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3033BD71" w14:textId="4506BE91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834C50">
              <w:rPr>
                <w:rFonts w:ascii="Arial" w:hAnsi="Arial" w:cs="Arial"/>
                <w:sz w:val="22"/>
                <w:szCs w:val="22"/>
              </w:rPr>
            </w:r>
            <w:r w:rsidR="00834C5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</w:t>
            </w:r>
            <w:r w:rsidR="00341C98" w:rsidRPr="00341C98">
              <w:rPr>
                <w:rFonts w:ascii="Arial" w:hAnsi="Arial" w:cs="Arial"/>
                <w:sz w:val="22"/>
                <w:szCs w:val="22"/>
                <w:u w:val="single"/>
              </w:rPr>
              <w:t>HTML</w:t>
            </w:r>
            <w:r w:rsidRPr="00D1764B">
              <w:rPr>
                <w:rFonts w:ascii="Arial" w:hAnsi="Arial" w:cs="Arial"/>
                <w:sz w:val="22"/>
                <w:szCs w:val="22"/>
              </w:rPr>
              <w:t>__________</w:t>
            </w:r>
          </w:p>
          <w:p w14:paraId="4BF76680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6D241D28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1D7F6D83" w14:textId="77777777" w:rsidR="00190F2A" w:rsidRPr="004B6F55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B6F55">
              <w:rPr>
                <w:rFonts w:ascii="Arial" w:hAnsi="Arial" w:cs="Arial"/>
                <w:b/>
                <w:sz w:val="22"/>
                <w:szCs w:val="22"/>
              </w:rPr>
              <w:t>_______</w:t>
            </w:r>
          </w:p>
          <w:p w14:paraId="3C98F64F" w14:textId="77777777" w:rsidR="00190F2A" w:rsidRPr="004B6F55" w:rsidRDefault="00190F2A" w:rsidP="00190F2A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B6F55">
              <w:rPr>
                <w:rFonts w:ascii="Arial" w:hAnsi="Arial" w:cs="Arial"/>
                <w:b/>
                <w:sz w:val="22"/>
                <w:szCs w:val="22"/>
                <w:u w:val="single"/>
              </w:rPr>
              <w:t>_______</w:t>
            </w:r>
          </w:p>
          <w:p w14:paraId="532E059F" w14:textId="53161FC4" w:rsidR="00190F2A" w:rsidRPr="004B6F55" w:rsidRDefault="00190F2A" w:rsidP="00190F2A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B6F55">
              <w:rPr>
                <w:rFonts w:ascii="Arial" w:hAnsi="Arial" w:cs="Arial"/>
                <w:b/>
                <w:sz w:val="22"/>
                <w:szCs w:val="22"/>
                <w:u w:val="single"/>
              </w:rPr>
              <w:t>___</w:t>
            </w:r>
            <w:r w:rsidR="00341C98" w:rsidRPr="004B6F55">
              <w:rPr>
                <w:rFonts w:ascii="Arial" w:hAnsi="Arial" w:cs="Arial"/>
                <w:b/>
                <w:sz w:val="22"/>
                <w:szCs w:val="22"/>
                <w:u w:val="single"/>
              </w:rPr>
              <w:t>7.0</w:t>
            </w:r>
            <w:r w:rsidRPr="004B6F55">
              <w:rPr>
                <w:rFonts w:ascii="Arial" w:hAnsi="Arial" w:cs="Arial"/>
                <w:b/>
                <w:sz w:val="22"/>
                <w:szCs w:val="22"/>
                <w:u w:val="single"/>
              </w:rPr>
              <w:t>__</w:t>
            </w:r>
          </w:p>
          <w:p w14:paraId="279A8532" w14:textId="77777777" w:rsidR="00190F2A" w:rsidRPr="004B6F55" w:rsidRDefault="00190F2A" w:rsidP="00190F2A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B6F55">
              <w:rPr>
                <w:rFonts w:ascii="Arial" w:hAnsi="Arial" w:cs="Arial"/>
                <w:b/>
                <w:sz w:val="22"/>
                <w:szCs w:val="22"/>
                <w:u w:val="single"/>
              </w:rPr>
              <w:t>_______</w:t>
            </w:r>
          </w:p>
          <w:p w14:paraId="6DF4A03C" w14:textId="6A4CBC12" w:rsidR="00190F2A" w:rsidRPr="004B6F55" w:rsidRDefault="00190F2A" w:rsidP="00190F2A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B6F55">
              <w:rPr>
                <w:rFonts w:ascii="Arial" w:hAnsi="Arial" w:cs="Arial"/>
                <w:b/>
                <w:sz w:val="22"/>
                <w:szCs w:val="22"/>
                <w:u w:val="single"/>
              </w:rPr>
              <w:t>__</w:t>
            </w:r>
            <w:r w:rsidR="00341C98" w:rsidRPr="004B6F55">
              <w:rPr>
                <w:rFonts w:ascii="Arial" w:hAnsi="Arial" w:cs="Arial"/>
                <w:b/>
                <w:sz w:val="22"/>
                <w:szCs w:val="22"/>
                <w:u w:val="single"/>
              </w:rPr>
              <w:t>ES 6</w:t>
            </w:r>
            <w:r w:rsidRPr="004B6F55">
              <w:rPr>
                <w:rFonts w:ascii="Arial" w:hAnsi="Arial" w:cs="Arial"/>
                <w:b/>
                <w:sz w:val="22"/>
                <w:szCs w:val="22"/>
                <w:u w:val="single"/>
              </w:rPr>
              <w:t>__</w:t>
            </w:r>
          </w:p>
          <w:p w14:paraId="5CB40C2A" w14:textId="12CD863C" w:rsidR="00406976" w:rsidRPr="004B6F55" w:rsidRDefault="00190F2A" w:rsidP="00190F2A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B6F55">
              <w:rPr>
                <w:rFonts w:ascii="Arial" w:hAnsi="Arial" w:cs="Arial"/>
                <w:b/>
                <w:sz w:val="22"/>
                <w:szCs w:val="22"/>
                <w:u w:val="single"/>
              </w:rPr>
              <w:t>___</w:t>
            </w:r>
            <w:r w:rsidR="00341C98" w:rsidRPr="004B6F55">
              <w:rPr>
                <w:rFonts w:ascii="Arial" w:hAnsi="Arial" w:cs="Arial"/>
                <w:b/>
                <w:sz w:val="22"/>
                <w:szCs w:val="22"/>
                <w:u w:val="single"/>
              </w:rPr>
              <w:t>5.0</w:t>
            </w:r>
            <w:r w:rsidRPr="004B6F55">
              <w:rPr>
                <w:rFonts w:ascii="Arial" w:hAnsi="Arial" w:cs="Arial"/>
                <w:b/>
                <w:sz w:val="22"/>
                <w:szCs w:val="22"/>
                <w:u w:val="single"/>
              </w:rPr>
              <w:t>___</w:t>
            </w:r>
          </w:p>
          <w:p w14:paraId="02439688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1524D704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7475AB3B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136FA15" w14:textId="7061D98C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341C98"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</w:p>
        </w:tc>
      </w:tr>
    </w:tbl>
    <w:p w14:paraId="415970B2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1F453801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19216090" w14:textId="77777777" w:rsidTr="0031230D">
        <w:tc>
          <w:tcPr>
            <w:tcW w:w="4112" w:type="dxa"/>
            <w:shd w:val="clear" w:color="auto" w:fill="A6A6A6"/>
          </w:tcPr>
          <w:p w14:paraId="3D8241F3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4928DAF9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3F65582D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2DF48865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065E0D06" w14:textId="77777777" w:rsidTr="0031230D">
        <w:tc>
          <w:tcPr>
            <w:tcW w:w="4112" w:type="dxa"/>
            <w:shd w:val="clear" w:color="auto" w:fill="auto"/>
          </w:tcPr>
          <w:p w14:paraId="30822DEF" w14:textId="5022C402" w:rsidR="008B73D8" w:rsidRPr="008C2396" w:rsidRDefault="004B6F55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Moisés Giovanni Chanón López</w:t>
            </w:r>
          </w:p>
        </w:tc>
        <w:tc>
          <w:tcPr>
            <w:tcW w:w="2551" w:type="dxa"/>
            <w:shd w:val="clear" w:color="auto" w:fill="auto"/>
          </w:tcPr>
          <w:p w14:paraId="0D28F77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7A9D782" w14:textId="62FCA361" w:rsidR="008B73D8" w:rsidRPr="008C2396" w:rsidRDefault="004B6F55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74444444</w:t>
            </w:r>
          </w:p>
        </w:tc>
        <w:tc>
          <w:tcPr>
            <w:tcW w:w="2511" w:type="dxa"/>
            <w:shd w:val="clear" w:color="auto" w:fill="auto"/>
          </w:tcPr>
          <w:p w14:paraId="49BD832C" w14:textId="666970A9" w:rsidR="008B73D8" w:rsidRPr="008C2396" w:rsidRDefault="004B6F55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xxxx</w:t>
            </w:r>
            <w:proofErr w:type="spellEnd"/>
          </w:p>
        </w:tc>
      </w:tr>
      <w:tr w:rsidR="008B73D8" w:rsidRPr="008C2396" w14:paraId="39ADB71B" w14:textId="77777777" w:rsidTr="0031230D">
        <w:tc>
          <w:tcPr>
            <w:tcW w:w="4112" w:type="dxa"/>
            <w:shd w:val="clear" w:color="auto" w:fill="auto"/>
          </w:tcPr>
          <w:p w14:paraId="61265115" w14:textId="18FB1A39" w:rsidR="008B73D8" w:rsidRPr="008C2396" w:rsidRDefault="004B6F55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Abogado</w:t>
            </w:r>
          </w:p>
        </w:tc>
        <w:tc>
          <w:tcPr>
            <w:tcW w:w="2551" w:type="dxa"/>
            <w:shd w:val="clear" w:color="auto" w:fill="auto"/>
          </w:tcPr>
          <w:p w14:paraId="16016B6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F82CB13" w14:textId="207E1248" w:rsidR="008B73D8" w:rsidRPr="008C2396" w:rsidRDefault="004B6F55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75555555</w:t>
            </w:r>
          </w:p>
        </w:tc>
        <w:tc>
          <w:tcPr>
            <w:tcW w:w="2511" w:type="dxa"/>
            <w:shd w:val="clear" w:color="auto" w:fill="auto"/>
          </w:tcPr>
          <w:p w14:paraId="67B5849F" w14:textId="64A69F82" w:rsidR="008B73D8" w:rsidRPr="008C2396" w:rsidRDefault="004B6F55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</w:t>
            </w:r>
          </w:p>
        </w:tc>
      </w:tr>
      <w:tr w:rsidR="008B73D8" w:rsidRPr="008C2396" w14:paraId="6118AAB9" w14:textId="77777777" w:rsidTr="0031230D">
        <w:tc>
          <w:tcPr>
            <w:tcW w:w="4112" w:type="dxa"/>
            <w:shd w:val="clear" w:color="auto" w:fill="auto"/>
          </w:tcPr>
          <w:p w14:paraId="58565D8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44DD76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94D9DC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1ABA65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7E16122" w14:textId="77777777" w:rsidTr="0031230D">
        <w:tc>
          <w:tcPr>
            <w:tcW w:w="4112" w:type="dxa"/>
            <w:shd w:val="clear" w:color="auto" w:fill="auto"/>
          </w:tcPr>
          <w:p w14:paraId="0A5A5CB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7A2B1D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78D602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5AE398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316DE12" w14:textId="77777777" w:rsidTr="0031230D">
        <w:tc>
          <w:tcPr>
            <w:tcW w:w="4112" w:type="dxa"/>
            <w:shd w:val="clear" w:color="auto" w:fill="auto"/>
          </w:tcPr>
          <w:p w14:paraId="7C58299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D3FA62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DD6C19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2CED03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084C2AE" w14:textId="77777777" w:rsidTr="0031230D">
        <w:tc>
          <w:tcPr>
            <w:tcW w:w="4112" w:type="dxa"/>
            <w:shd w:val="clear" w:color="auto" w:fill="auto"/>
          </w:tcPr>
          <w:p w14:paraId="0F52175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B55D39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6A3658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579E64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02D7B95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lastRenderedPageBreak/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5BEACC08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891"/>
        <w:gridCol w:w="213"/>
        <w:gridCol w:w="1833"/>
        <w:gridCol w:w="790"/>
        <w:gridCol w:w="876"/>
        <w:gridCol w:w="1318"/>
        <w:gridCol w:w="746"/>
        <w:gridCol w:w="572"/>
        <w:gridCol w:w="1750"/>
      </w:tblGrid>
      <w:tr w:rsidR="00D75EF3" w:rsidRPr="008C2396" w14:paraId="2E5995D2" w14:textId="77777777" w:rsidTr="001823AB">
        <w:trPr>
          <w:trHeight w:val="182"/>
        </w:trPr>
        <w:tc>
          <w:tcPr>
            <w:tcW w:w="2705" w:type="dxa"/>
            <w:gridSpan w:val="3"/>
            <w:shd w:val="clear" w:color="auto" w:fill="A50021"/>
            <w:vAlign w:val="center"/>
          </w:tcPr>
          <w:p w14:paraId="59A244FE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746" w:type="dxa"/>
            <w:gridSpan w:val="2"/>
            <w:shd w:val="clear" w:color="auto" w:fill="FFFFFF"/>
            <w:vAlign w:val="center"/>
          </w:tcPr>
          <w:p w14:paraId="413DA84E" w14:textId="0005CB92" w:rsidR="000E42E9" w:rsidRPr="008C2396" w:rsidRDefault="004B6F5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Moisés Giovanni</w:t>
            </w:r>
          </w:p>
        </w:tc>
        <w:tc>
          <w:tcPr>
            <w:tcW w:w="2544" w:type="dxa"/>
            <w:gridSpan w:val="3"/>
            <w:shd w:val="clear" w:color="auto" w:fill="A50021"/>
            <w:vAlign w:val="center"/>
          </w:tcPr>
          <w:p w14:paraId="756E7E9E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457" w:type="dxa"/>
            <w:gridSpan w:val="2"/>
            <w:shd w:val="clear" w:color="auto" w:fill="FFFFFF"/>
            <w:vAlign w:val="center"/>
          </w:tcPr>
          <w:p w14:paraId="2AFC5BC6" w14:textId="08658AB6" w:rsidR="000E42E9" w:rsidRPr="008C2396" w:rsidRDefault="004B6F5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28/02/2022</w:t>
            </w:r>
          </w:p>
        </w:tc>
      </w:tr>
      <w:tr w:rsidR="00BB0598" w:rsidRPr="008C2396" w14:paraId="3CD49705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3DD5596E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1823AB" w:rsidRPr="008C2396" w14:paraId="10EC0082" w14:textId="77777777" w:rsidTr="001823AB">
        <w:trPr>
          <w:trHeight w:val="226"/>
        </w:trPr>
        <w:tc>
          <w:tcPr>
            <w:tcW w:w="463" w:type="dxa"/>
            <w:shd w:val="clear" w:color="auto" w:fill="A6A6A6"/>
          </w:tcPr>
          <w:p w14:paraId="42B26E4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891" w:type="dxa"/>
            <w:shd w:val="clear" w:color="auto" w:fill="A6A6A6"/>
          </w:tcPr>
          <w:p w14:paraId="523DCDB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2307" w:type="dxa"/>
            <w:gridSpan w:val="2"/>
            <w:shd w:val="clear" w:color="auto" w:fill="A6A6A6"/>
          </w:tcPr>
          <w:p w14:paraId="2809041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666" w:type="dxa"/>
            <w:gridSpan w:val="2"/>
            <w:shd w:val="clear" w:color="auto" w:fill="A6A6A6"/>
          </w:tcPr>
          <w:p w14:paraId="7CEE21A5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74" w:type="dxa"/>
            <w:shd w:val="clear" w:color="auto" w:fill="A6A6A6"/>
          </w:tcPr>
          <w:p w14:paraId="568DA17D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157" w:type="dxa"/>
            <w:gridSpan w:val="2"/>
            <w:shd w:val="clear" w:color="auto" w:fill="A6A6A6"/>
          </w:tcPr>
          <w:p w14:paraId="12791DA4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1894" w:type="dxa"/>
            <w:shd w:val="clear" w:color="auto" w:fill="A6A6A6"/>
          </w:tcPr>
          <w:p w14:paraId="4B72DF44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823AB" w:rsidRPr="008C2396" w14:paraId="391B6005" w14:textId="77777777" w:rsidTr="001823A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8DC35AC" w14:textId="59BD1B48" w:rsidR="001E1737" w:rsidRPr="001823AB" w:rsidRDefault="004B6F55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1823AB">
              <w:rPr>
                <w:rFonts w:ascii="Arial" w:hAnsi="Arial" w:cs="Arial"/>
                <w:b/>
                <w:sz w:val="22"/>
                <w:szCs w:val="22"/>
                <w:lang w:val="es-CO"/>
              </w:rPr>
              <w:t>1</w:t>
            </w:r>
          </w:p>
        </w:tc>
        <w:tc>
          <w:tcPr>
            <w:tcW w:w="1891" w:type="dxa"/>
            <w:shd w:val="clear" w:color="auto" w:fill="FFFFFF"/>
            <w:vAlign w:val="center"/>
          </w:tcPr>
          <w:p w14:paraId="4303D509" w14:textId="554C9579" w:rsidR="001E1737" w:rsidRPr="001823AB" w:rsidRDefault="004B6F55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1823AB">
              <w:rPr>
                <w:rFonts w:ascii="Arial" w:hAnsi="Arial" w:cs="Arial"/>
                <w:b/>
                <w:sz w:val="22"/>
                <w:szCs w:val="22"/>
                <w:lang w:val="es-CO"/>
              </w:rPr>
              <w:t>Dise</w:t>
            </w:r>
            <w:r w:rsidR="001823AB" w:rsidRPr="001823AB">
              <w:rPr>
                <w:rFonts w:ascii="Arial" w:hAnsi="Arial" w:cs="Arial"/>
                <w:b/>
                <w:sz w:val="22"/>
                <w:szCs w:val="22"/>
                <w:lang w:val="es-CO"/>
              </w:rPr>
              <w:t>ño</w:t>
            </w:r>
          </w:p>
        </w:tc>
        <w:tc>
          <w:tcPr>
            <w:tcW w:w="2307" w:type="dxa"/>
            <w:gridSpan w:val="2"/>
            <w:shd w:val="clear" w:color="auto" w:fill="FFFFFF"/>
            <w:vAlign w:val="center"/>
          </w:tcPr>
          <w:p w14:paraId="0510940A" w14:textId="7DD6FFFC" w:rsidR="001E1737" w:rsidRPr="001823AB" w:rsidRDefault="001823AB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Se realizará el diseño UI en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Figma</w:t>
            </w:r>
            <w:proofErr w:type="spellEnd"/>
          </w:p>
        </w:tc>
        <w:tc>
          <w:tcPr>
            <w:tcW w:w="1666" w:type="dxa"/>
            <w:gridSpan w:val="2"/>
            <w:shd w:val="clear" w:color="auto" w:fill="FFFFFF"/>
            <w:vAlign w:val="center"/>
          </w:tcPr>
          <w:p w14:paraId="680BE7F9" w14:textId="057340FA" w:rsidR="001E1737" w:rsidRPr="001823AB" w:rsidRDefault="001823AB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Desarrollador</w:t>
            </w:r>
          </w:p>
        </w:tc>
        <w:tc>
          <w:tcPr>
            <w:tcW w:w="1074" w:type="dxa"/>
            <w:shd w:val="clear" w:color="auto" w:fill="FFFFFF"/>
            <w:vAlign w:val="center"/>
          </w:tcPr>
          <w:p w14:paraId="2BCF18F8" w14:textId="1E113F13" w:rsidR="001E1737" w:rsidRPr="001823AB" w:rsidRDefault="00055D1A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28/02/2022</w:t>
            </w:r>
          </w:p>
        </w:tc>
        <w:tc>
          <w:tcPr>
            <w:tcW w:w="1157" w:type="dxa"/>
            <w:gridSpan w:val="2"/>
            <w:shd w:val="clear" w:color="auto" w:fill="FFFFFF"/>
            <w:vAlign w:val="center"/>
          </w:tcPr>
          <w:p w14:paraId="42FDAFF2" w14:textId="67A83FB8" w:rsidR="001E1737" w:rsidRPr="001823AB" w:rsidRDefault="00055D1A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06/03/2022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1953A631" w14:textId="77777777" w:rsidR="001E1737" w:rsidRPr="001823AB" w:rsidRDefault="001E1737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1823AB" w:rsidRPr="008C2396" w14:paraId="1EEC7BC1" w14:textId="77777777" w:rsidTr="001823A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A3F7ED3" w14:textId="46CC849A" w:rsidR="001E1737" w:rsidRPr="001823AB" w:rsidRDefault="004B6F55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1823AB">
              <w:rPr>
                <w:rFonts w:ascii="Arial" w:hAnsi="Arial" w:cs="Arial"/>
                <w:b/>
                <w:sz w:val="22"/>
                <w:szCs w:val="22"/>
                <w:lang w:val="es-CO"/>
              </w:rPr>
              <w:t>2</w:t>
            </w:r>
          </w:p>
        </w:tc>
        <w:tc>
          <w:tcPr>
            <w:tcW w:w="1891" w:type="dxa"/>
            <w:shd w:val="clear" w:color="auto" w:fill="FFFFFF"/>
            <w:vAlign w:val="center"/>
          </w:tcPr>
          <w:p w14:paraId="20F14AC8" w14:textId="27064F25" w:rsidR="001E1737" w:rsidRPr="001823AB" w:rsidRDefault="001823AB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1823AB">
              <w:rPr>
                <w:rFonts w:ascii="Arial" w:hAnsi="Arial" w:cs="Arial"/>
                <w:b/>
                <w:sz w:val="22"/>
                <w:szCs w:val="22"/>
                <w:lang w:val="es-CO"/>
              </w:rPr>
              <w:t>Estructuración de bases de datos</w:t>
            </w:r>
          </w:p>
        </w:tc>
        <w:tc>
          <w:tcPr>
            <w:tcW w:w="2307" w:type="dxa"/>
            <w:gridSpan w:val="2"/>
            <w:shd w:val="clear" w:color="auto" w:fill="FFFFFF"/>
            <w:vAlign w:val="center"/>
          </w:tcPr>
          <w:p w14:paraId="63CEA43C" w14:textId="5BD0C929" w:rsidR="001E1737" w:rsidRPr="001823AB" w:rsidRDefault="001823AB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Se crearán las tablas definidas con las relaciones entre ellas</w:t>
            </w:r>
          </w:p>
        </w:tc>
        <w:tc>
          <w:tcPr>
            <w:tcW w:w="1666" w:type="dxa"/>
            <w:gridSpan w:val="2"/>
            <w:shd w:val="clear" w:color="auto" w:fill="FFFFFF"/>
            <w:vAlign w:val="center"/>
          </w:tcPr>
          <w:p w14:paraId="097F79E0" w14:textId="31907563" w:rsidR="001E1737" w:rsidRPr="001823AB" w:rsidRDefault="001823AB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Desarrollador</w:t>
            </w:r>
          </w:p>
        </w:tc>
        <w:tc>
          <w:tcPr>
            <w:tcW w:w="1074" w:type="dxa"/>
            <w:shd w:val="clear" w:color="auto" w:fill="FFFFFF"/>
            <w:vAlign w:val="center"/>
          </w:tcPr>
          <w:p w14:paraId="7A734550" w14:textId="09DDBB52" w:rsidR="001E1737" w:rsidRPr="001823AB" w:rsidRDefault="00055D1A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07/03/2022</w:t>
            </w:r>
          </w:p>
        </w:tc>
        <w:tc>
          <w:tcPr>
            <w:tcW w:w="1157" w:type="dxa"/>
            <w:gridSpan w:val="2"/>
            <w:shd w:val="clear" w:color="auto" w:fill="FFFFFF"/>
            <w:vAlign w:val="center"/>
          </w:tcPr>
          <w:p w14:paraId="3336FE15" w14:textId="5B90E43F" w:rsidR="001E1737" w:rsidRPr="001823AB" w:rsidRDefault="00055D1A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13/03/2022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5FBE3462" w14:textId="77777777" w:rsidR="001E1737" w:rsidRPr="001823AB" w:rsidRDefault="001E1737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1823AB" w:rsidRPr="008C2396" w14:paraId="33F1CDC5" w14:textId="77777777" w:rsidTr="001823A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1546105" w14:textId="2F07F3EB" w:rsidR="001E1737" w:rsidRPr="001823AB" w:rsidRDefault="004B6F55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1823AB">
              <w:rPr>
                <w:rFonts w:ascii="Arial" w:hAnsi="Arial" w:cs="Arial"/>
                <w:b/>
                <w:sz w:val="22"/>
                <w:szCs w:val="22"/>
                <w:lang w:val="es-CO"/>
              </w:rPr>
              <w:t>3</w:t>
            </w:r>
          </w:p>
        </w:tc>
        <w:tc>
          <w:tcPr>
            <w:tcW w:w="1891" w:type="dxa"/>
            <w:shd w:val="clear" w:color="auto" w:fill="FFFFFF"/>
            <w:vAlign w:val="center"/>
          </w:tcPr>
          <w:p w14:paraId="4D1AE8B6" w14:textId="6997A650" w:rsidR="001E1737" w:rsidRPr="001823AB" w:rsidRDefault="001823AB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1823AB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Implementación </w:t>
            </w:r>
            <w:proofErr w:type="spellStart"/>
            <w:r w:rsidRPr="001823AB">
              <w:rPr>
                <w:rFonts w:ascii="Arial" w:hAnsi="Arial" w:cs="Arial"/>
                <w:b/>
                <w:sz w:val="22"/>
                <w:szCs w:val="22"/>
                <w:lang w:val="es-CO"/>
              </w:rPr>
              <w:t>frontend</w:t>
            </w:r>
            <w:proofErr w:type="spellEnd"/>
          </w:p>
        </w:tc>
        <w:tc>
          <w:tcPr>
            <w:tcW w:w="2307" w:type="dxa"/>
            <w:gridSpan w:val="2"/>
            <w:shd w:val="clear" w:color="auto" w:fill="FFFFFF"/>
            <w:vAlign w:val="center"/>
          </w:tcPr>
          <w:p w14:paraId="1C5E7D8A" w14:textId="7CF2F83C" w:rsidR="001E1737" w:rsidRPr="001823AB" w:rsidRDefault="001823AB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Se creará el HTML con CSS y la funcionalidad con JS</w:t>
            </w:r>
          </w:p>
        </w:tc>
        <w:tc>
          <w:tcPr>
            <w:tcW w:w="1666" w:type="dxa"/>
            <w:gridSpan w:val="2"/>
            <w:shd w:val="clear" w:color="auto" w:fill="FFFFFF"/>
            <w:vAlign w:val="center"/>
          </w:tcPr>
          <w:p w14:paraId="7002CE6D" w14:textId="0DF42425" w:rsidR="001E1737" w:rsidRPr="001823AB" w:rsidRDefault="001823AB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Desarrollador</w:t>
            </w:r>
          </w:p>
        </w:tc>
        <w:tc>
          <w:tcPr>
            <w:tcW w:w="1074" w:type="dxa"/>
            <w:shd w:val="clear" w:color="auto" w:fill="FFFFFF"/>
            <w:vAlign w:val="center"/>
          </w:tcPr>
          <w:p w14:paraId="36B62DC0" w14:textId="083C7289" w:rsidR="001E1737" w:rsidRPr="001823AB" w:rsidRDefault="00055D1A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14/03/2022</w:t>
            </w:r>
          </w:p>
        </w:tc>
        <w:tc>
          <w:tcPr>
            <w:tcW w:w="1157" w:type="dxa"/>
            <w:gridSpan w:val="2"/>
            <w:shd w:val="clear" w:color="auto" w:fill="FFFFFF"/>
            <w:vAlign w:val="center"/>
          </w:tcPr>
          <w:p w14:paraId="0605E5DC" w14:textId="1459B6E5" w:rsidR="001E1737" w:rsidRPr="001823AB" w:rsidRDefault="00055D1A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03/04/2022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2B4FEADC" w14:textId="77777777" w:rsidR="001E1737" w:rsidRPr="001823AB" w:rsidRDefault="001E1737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1823AB" w:rsidRPr="008C2396" w14:paraId="45DCFA70" w14:textId="77777777" w:rsidTr="001823A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E6FBBDB" w14:textId="5F254E65" w:rsidR="001E1737" w:rsidRPr="001823AB" w:rsidRDefault="004B6F55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1823AB">
              <w:rPr>
                <w:rFonts w:ascii="Arial" w:hAnsi="Arial" w:cs="Arial"/>
                <w:b/>
                <w:sz w:val="22"/>
                <w:szCs w:val="22"/>
                <w:lang w:val="es-CO"/>
              </w:rPr>
              <w:t>4</w:t>
            </w:r>
          </w:p>
        </w:tc>
        <w:tc>
          <w:tcPr>
            <w:tcW w:w="1891" w:type="dxa"/>
            <w:shd w:val="clear" w:color="auto" w:fill="FFFFFF"/>
            <w:vAlign w:val="center"/>
          </w:tcPr>
          <w:p w14:paraId="7F86B0B9" w14:textId="4F525CEC" w:rsidR="001E1737" w:rsidRPr="001823AB" w:rsidRDefault="001823AB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1823AB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Implementación </w:t>
            </w:r>
            <w:proofErr w:type="spellStart"/>
            <w:r w:rsidRPr="001823AB">
              <w:rPr>
                <w:rFonts w:ascii="Arial" w:hAnsi="Arial" w:cs="Arial"/>
                <w:b/>
                <w:sz w:val="22"/>
                <w:szCs w:val="22"/>
                <w:lang w:val="es-CO"/>
              </w:rPr>
              <w:t>backend</w:t>
            </w:r>
            <w:proofErr w:type="spellEnd"/>
          </w:p>
        </w:tc>
        <w:tc>
          <w:tcPr>
            <w:tcW w:w="2307" w:type="dxa"/>
            <w:gridSpan w:val="2"/>
            <w:shd w:val="clear" w:color="auto" w:fill="FFFFFF"/>
            <w:vAlign w:val="center"/>
          </w:tcPr>
          <w:p w14:paraId="6D36A62F" w14:textId="3D488679" w:rsidR="001E1737" w:rsidRPr="001823AB" w:rsidRDefault="001823AB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Se conectará con la base de datos y se programará con PHP</w:t>
            </w:r>
          </w:p>
        </w:tc>
        <w:tc>
          <w:tcPr>
            <w:tcW w:w="1666" w:type="dxa"/>
            <w:gridSpan w:val="2"/>
            <w:shd w:val="clear" w:color="auto" w:fill="FFFFFF"/>
            <w:vAlign w:val="center"/>
          </w:tcPr>
          <w:p w14:paraId="64925860" w14:textId="6A1B565D" w:rsidR="001E1737" w:rsidRPr="001823AB" w:rsidRDefault="001823AB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Desarrollador</w:t>
            </w:r>
          </w:p>
        </w:tc>
        <w:tc>
          <w:tcPr>
            <w:tcW w:w="1074" w:type="dxa"/>
            <w:shd w:val="clear" w:color="auto" w:fill="FFFFFF"/>
            <w:vAlign w:val="center"/>
          </w:tcPr>
          <w:p w14:paraId="5D554C17" w14:textId="6FB0C99C" w:rsidR="001E1737" w:rsidRPr="001823AB" w:rsidRDefault="00055D1A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04/04/2022</w:t>
            </w:r>
          </w:p>
        </w:tc>
        <w:tc>
          <w:tcPr>
            <w:tcW w:w="1157" w:type="dxa"/>
            <w:gridSpan w:val="2"/>
            <w:shd w:val="clear" w:color="auto" w:fill="FFFFFF"/>
            <w:vAlign w:val="center"/>
          </w:tcPr>
          <w:p w14:paraId="2C54F9CE" w14:textId="77B30122" w:rsidR="001E1737" w:rsidRPr="001823AB" w:rsidRDefault="00055D1A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2</w:t>
            </w:r>
            <w:r w:rsidR="00695F01">
              <w:rPr>
                <w:rFonts w:ascii="Arial" w:hAnsi="Arial" w:cs="Arial"/>
                <w:b/>
                <w:sz w:val="22"/>
                <w:szCs w:val="22"/>
                <w:lang w:val="es-CO"/>
              </w:rPr>
              <w:t>4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/04/2022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53001972" w14:textId="77777777" w:rsidR="001E1737" w:rsidRPr="001823AB" w:rsidRDefault="001E1737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1823AB" w:rsidRPr="008C2396" w14:paraId="29F71BAE" w14:textId="77777777" w:rsidTr="001823A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980743A" w14:textId="353D523B" w:rsidR="001E1737" w:rsidRPr="001823AB" w:rsidRDefault="004B6F55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1823AB">
              <w:rPr>
                <w:rFonts w:ascii="Arial" w:hAnsi="Arial" w:cs="Arial"/>
                <w:b/>
                <w:sz w:val="22"/>
                <w:szCs w:val="22"/>
                <w:lang w:val="es-CO"/>
              </w:rPr>
              <w:t>5</w:t>
            </w:r>
          </w:p>
        </w:tc>
        <w:tc>
          <w:tcPr>
            <w:tcW w:w="1891" w:type="dxa"/>
            <w:shd w:val="clear" w:color="auto" w:fill="FFFFFF"/>
            <w:vAlign w:val="center"/>
          </w:tcPr>
          <w:p w14:paraId="5FF7B13B" w14:textId="5DD1A268" w:rsidR="001E1737" w:rsidRPr="001823AB" w:rsidRDefault="001823AB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1823AB">
              <w:rPr>
                <w:rFonts w:ascii="Arial" w:hAnsi="Arial" w:cs="Arial"/>
                <w:b/>
                <w:sz w:val="22"/>
                <w:szCs w:val="22"/>
                <w:lang w:val="es-CO"/>
              </w:rPr>
              <w:t>Pruebas</w:t>
            </w:r>
          </w:p>
        </w:tc>
        <w:tc>
          <w:tcPr>
            <w:tcW w:w="2307" w:type="dxa"/>
            <w:gridSpan w:val="2"/>
            <w:shd w:val="clear" w:color="auto" w:fill="FFFFFF"/>
            <w:vAlign w:val="center"/>
          </w:tcPr>
          <w:p w14:paraId="3C570E4F" w14:textId="28B4E4A2" w:rsidR="001E1737" w:rsidRPr="001823AB" w:rsidRDefault="001823AB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Las pruebas se llevarán acabo en conjunto con el cliente</w:t>
            </w:r>
          </w:p>
        </w:tc>
        <w:tc>
          <w:tcPr>
            <w:tcW w:w="1666" w:type="dxa"/>
            <w:gridSpan w:val="2"/>
            <w:shd w:val="clear" w:color="auto" w:fill="FFFFFF"/>
            <w:vAlign w:val="center"/>
          </w:tcPr>
          <w:p w14:paraId="72CCB96C" w14:textId="35CD0D18" w:rsidR="001E1737" w:rsidRPr="001823AB" w:rsidRDefault="001823AB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Desarrollador</w:t>
            </w:r>
          </w:p>
        </w:tc>
        <w:tc>
          <w:tcPr>
            <w:tcW w:w="1074" w:type="dxa"/>
            <w:shd w:val="clear" w:color="auto" w:fill="FFFFFF"/>
            <w:vAlign w:val="center"/>
          </w:tcPr>
          <w:p w14:paraId="32F26470" w14:textId="029919D2" w:rsidR="001E1737" w:rsidRPr="001823AB" w:rsidRDefault="00055D1A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2</w:t>
            </w:r>
            <w:r w:rsidR="00695F01">
              <w:rPr>
                <w:rFonts w:ascii="Arial" w:hAnsi="Arial" w:cs="Arial"/>
                <w:b/>
                <w:sz w:val="22"/>
                <w:szCs w:val="22"/>
                <w:lang w:val="es-CO"/>
              </w:rPr>
              <w:t>5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/04/2022</w:t>
            </w:r>
          </w:p>
        </w:tc>
        <w:tc>
          <w:tcPr>
            <w:tcW w:w="1157" w:type="dxa"/>
            <w:gridSpan w:val="2"/>
            <w:shd w:val="clear" w:color="auto" w:fill="FFFFFF"/>
            <w:vAlign w:val="center"/>
          </w:tcPr>
          <w:p w14:paraId="1803EE70" w14:textId="47A06CC2" w:rsidR="001E1737" w:rsidRPr="001823AB" w:rsidRDefault="00695F01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30</w:t>
            </w:r>
            <w:r w:rsidR="00CC6751">
              <w:rPr>
                <w:rFonts w:ascii="Arial" w:hAnsi="Arial" w:cs="Arial"/>
                <w:b/>
                <w:sz w:val="22"/>
                <w:szCs w:val="22"/>
                <w:lang w:val="es-CO"/>
              </w:rPr>
              <w:t>/04/2022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69DEF8AE" w14:textId="77777777" w:rsidR="001E1737" w:rsidRPr="001823AB" w:rsidRDefault="001E1737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1823AB" w:rsidRPr="008C2396" w14:paraId="50C4008B" w14:textId="77777777" w:rsidTr="001823A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7EDAE58" w14:textId="0C887D99" w:rsidR="001E1737" w:rsidRPr="001823AB" w:rsidRDefault="004B6F55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1823AB">
              <w:rPr>
                <w:rFonts w:ascii="Arial" w:hAnsi="Arial" w:cs="Arial"/>
                <w:b/>
                <w:sz w:val="22"/>
                <w:szCs w:val="22"/>
                <w:lang w:val="es-CO"/>
              </w:rPr>
              <w:t>6</w:t>
            </w:r>
          </w:p>
        </w:tc>
        <w:tc>
          <w:tcPr>
            <w:tcW w:w="1891" w:type="dxa"/>
            <w:shd w:val="clear" w:color="auto" w:fill="FFFFFF"/>
            <w:vAlign w:val="center"/>
          </w:tcPr>
          <w:p w14:paraId="44460810" w14:textId="5F157418" w:rsidR="001E1737" w:rsidRPr="001823AB" w:rsidRDefault="001823AB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1823AB">
              <w:rPr>
                <w:rFonts w:ascii="Arial" w:hAnsi="Arial" w:cs="Arial"/>
                <w:b/>
                <w:sz w:val="22"/>
                <w:szCs w:val="22"/>
                <w:lang w:val="es-CO"/>
              </w:rPr>
              <w:t>Entrega</w:t>
            </w:r>
          </w:p>
        </w:tc>
        <w:tc>
          <w:tcPr>
            <w:tcW w:w="2307" w:type="dxa"/>
            <w:gridSpan w:val="2"/>
            <w:shd w:val="clear" w:color="auto" w:fill="FFFFFF"/>
            <w:vAlign w:val="center"/>
          </w:tcPr>
          <w:p w14:paraId="4DB01A17" w14:textId="497467F0" w:rsidR="001E1737" w:rsidRPr="001823AB" w:rsidRDefault="001823AB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Se entregará la página web alojada en un servidor</w:t>
            </w:r>
          </w:p>
        </w:tc>
        <w:tc>
          <w:tcPr>
            <w:tcW w:w="1666" w:type="dxa"/>
            <w:gridSpan w:val="2"/>
            <w:shd w:val="clear" w:color="auto" w:fill="FFFFFF"/>
            <w:vAlign w:val="center"/>
          </w:tcPr>
          <w:p w14:paraId="77E5BABF" w14:textId="167C2D5C" w:rsidR="001E1737" w:rsidRPr="001823AB" w:rsidRDefault="001823AB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Desarrollador</w:t>
            </w:r>
          </w:p>
        </w:tc>
        <w:tc>
          <w:tcPr>
            <w:tcW w:w="1074" w:type="dxa"/>
            <w:shd w:val="clear" w:color="auto" w:fill="FFFFFF"/>
            <w:vAlign w:val="center"/>
          </w:tcPr>
          <w:p w14:paraId="433A1BC9" w14:textId="72434626" w:rsidR="001E1737" w:rsidRPr="001823AB" w:rsidRDefault="00055D1A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3</w:t>
            </w:r>
            <w:r w:rsidR="00695F01">
              <w:rPr>
                <w:rFonts w:ascii="Arial" w:hAnsi="Arial" w:cs="Arial"/>
                <w:b/>
                <w:sz w:val="22"/>
                <w:szCs w:val="22"/>
                <w:lang w:val="es-CO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/04/2022</w:t>
            </w:r>
          </w:p>
        </w:tc>
        <w:tc>
          <w:tcPr>
            <w:tcW w:w="1157" w:type="dxa"/>
            <w:gridSpan w:val="2"/>
            <w:shd w:val="clear" w:color="auto" w:fill="FFFFFF"/>
            <w:vAlign w:val="center"/>
          </w:tcPr>
          <w:p w14:paraId="2748C52A" w14:textId="0C0BDF76" w:rsidR="001E1737" w:rsidRPr="001823AB" w:rsidRDefault="00CC6751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31/04/2022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2DC09940" w14:textId="77777777" w:rsidR="001E1737" w:rsidRPr="001823AB" w:rsidRDefault="001E1737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1823AB" w:rsidRPr="008C2396" w14:paraId="7A9A93D9" w14:textId="77777777" w:rsidTr="001823A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A55BB9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91" w:type="dxa"/>
            <w:shd w:val="clear" w:color="auto" w:fill="FFFFFF"/>
            <w:vAlign w:val="center"/>
          </w:tcPr>
          <w:p w14:paraId="160AB40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307" w:type="dxa"/>
            <w:gridSpan w:val="2"/>
            <w:shd w:val="clear" w:color="auto" w:fill="FFFFFF"/>
            <w:vAlign w:val="center"/>
          </w:tcPr>
          <w:p w14:paraId="33A9230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666" w:type="dxa"/>
            <w:gridSpan w:val="2"/>
            <w:shd w:val="clear" w:color="auto" w:fill="FFFFFF"/>
            <w:vAlign w:val="center"/>
          </w:tcPr>
          <w:p w14:paraId="7AB2472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74" w:type="dxa"/>
            <w:shd w:val="clear" w:color="auto" w:fill="FFFFFF"/>
            <w:vAlign w:val="center"/>
          </w:tcPr>
          <w:p w14:paraId="2461253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157" w:type="dxa"/>
            <w:gridSpan w:val="2"/>
            <w:shd w:val="clear" w:color="auto" w:fill="FFFFFF"/>
            <w:vAlign w:val="center"/>
          </w:tcPr>
          <w:p w14:paraId="3DDDC51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94" w:type="dxa"/>
            <w:shd w:val="clear" w:color="auto" w:fill="FFFFFF"/>
            <w:vAlign w:val="center"/>
          </w:tcPr>
          <w:p w14:paraId="7FDDC9F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48A4C4C3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1726DACE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139CB019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741D41F5" w14:textId="00963998" w:rsidR="00B66554" w:rsidRPr="008C2396" w:rsidRDefault="00D75EF3" w:rsidP="00D76FAB">
            <w:pPr>
              <w:rPr>
                <w:rFonts w:ascii="Arial" w:hAnsi="Arial" w:cs="Arial"/>
                <w:noProof/>
              </w:rPr>
            </w:pPr>
            <w:r w:rsidRPr="00D75EF3">
              <w:rPr>
                <w:rFonts w:ascii="Arial" w:hAnsi="Arial" w:cs="Arial"/>
                <w:noProof/>
              </w:rPr>
              <w:drawing>
                <wp:inline distT="0" distB="0" distL="0" distR="0" wp14:anchorId="1E2C267B" wp14:editId="06632419">
                  <wp:extent cx="6480902" cy="14382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526" t="33508" r="34998" b="41437"/>
                          <a:stretch/>
                        </pic:blipFill>
                        <pic:spPr bwMode="auto">
                          <a:xfrm>
                            <a:off x="0" y="0"/>
                            <a:ext cx="6493316" cy="1441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783B08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1C7D7275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D1C6E65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46C40530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lastRenderedPageBreak/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6907DCE0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6DB1606E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31668C9E" w14:textId="77777777" w:rsidTr="0031230D">
        <w:tc>
          <w:tcPr>
            <w:tcW w:w="4112" w:type="dxa"/>
            <w:shd w:val="clear" w:color="auto" w:fill="A6A6A6"/>
          </w:tcPr>
          <w:p w14:paraId="48CD3ABF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045382B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12C9507D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502187E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4B6F55" w:rsidRPr="008C2396" w14:paraId="37D9EEF3" w14:textId="77777777" w:rsidTr="0031230D">
        <w:tc>
          <w:tcPr>
            <w:tcW w:w="4112" w:type="dxa"/>
            <w:shd w:val="clear" w:color="auto" w:fill="auto"/>
          </w:tcPr>
          <w:p w14:paraId="462D66FC" w14:textId="28C85B61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Moisés Giovanni Chanón López</w:t>
            </w:r>
          </w:p>
        </w:tc>
        <w:tc>
          <w:tcPr>
            <w:tcW w:w="2551" w:type="dxa"/>
            <w:shd w:val="clear" w:color="auto" w:fill="auto"/>
          </w:tcPr>
          <w:p w14:paraId="56D4A65D" w14:textId="77777777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6FF2F4D" w14:textId="2966650B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74444444</w:t>
            </w:r>
          </w:p>
        </w:tc>
        <w:tc>
          <w:tcPr>
            <w:tcW w:w="2511" w:type="dxa"/>
            <w:shd w:val="clear" w:color="auto" w:fill="auto"/>
          </w:tcPr>
          <w:p w14:paraId="76C67DED" w14:textId="583F1170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xxxx</w:t>
            </w:r>
            <w:proofErr w:type="spellEnd"/>
          </w:p>
        </w:tc>
      </w:tr>
      <w:tr w:rsidR="004B6F55" w:rsidRPr="008C2396" w14:paraId="3321C89A" w14:textId="77777777" w:rsidTr="0031230D">
        <w:tc>
          <w:tcPr>
            <w:tcW w:w="4112" w:type="dxa"/>
            <w:shd w:val="clear" w:color="auto" w:fill="auto"/>
          </w:tcPr>
          <w:p w14:paraId="3EB0B1E0" w14:textId="068CE99B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Abogado</w:t>
            </w:r>
          </w:p>
        </w:tc>
        <w:tc>
          <w:tcPr>
            <w:tcW w:w="2551" w:type="dxa"/>
            <w:shd w:val="clear" w:color="auto" w:fill="auto"/>
          </w:tcPr>
          <w:p w14:paraId="1BA4B0CC" w14:textId="77777777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81F5475" w14:textId="66EA92B5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75555555</w:t>
            </w:r>
          </w:p>
        </w:tc>
        <w:tc>
          <w:tcPr>
            <w:tcW w:w="2511" w:type="dxa"/>
            <w:shd w:val="clear" w:color="auto" w:fill="auto"/>
          </w:tcPr>
          <w:p w14:paraId="04F7D7E3" w14:textId="500B1AD2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</w:t>
            </w:r>
          </w:p>
        </w:tc>
      </w:tr>
      <w:tr w:rsidR="004B6F55" w:rsidRPr="008C2396" w14:paraId="14432908" w14:textId="77777777" w:rsidTr="0031230D">
        <w:tc>
          <w:tcPr>
            <w:tcW w:w="4112" w:type="dxa"/>
            <w:shd w:val="clear" w:color="auto" w:fill="auto"/>
          </w:tcPr>
          <w:p w14:paraId="32198B12" w14:textId="77777777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8F90430" w14:textId="77777777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4226654" w14:textId="77777777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6BC6387" w14:textId="77777777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B6F55" w:rsidRPr="008C2396" w14:paraId="31B46B9F" w14:textId="77777777" w:rsidTr="0031230D">
        <w:tc>
          <w:tcPr>
            <w:tcW w:w="4112" w:type="dxa"/>
            <w:shd w:val="clear" w:color="auto" w:fill="auto"/>
          </w:tcPr>
          <w:p w14:paraId="6F89DC77" w14:textId="77777777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6DBA2CA" w14:textId="77777777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300E60B" w14:textId="77777777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485F27C" w14:textId="77777777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B6F55" w:rsidRPr="008C2396" w14:paraId="633243B3" w14:textId="77777777" w:rsidTr="0031230D">
        <w:tc>
          <w:tcPr>
            <w:tcW w:w="4112" w:type="dxa"/>
            <w:shd w:val="clear" w:color="auto" w:fill="auto"/>
          </w:tcPr>
          <w:p w14:paraId="719184CE" w14:textId="77777777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6A0CF10" w14:textId="77777777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2349F50" w14:textId="77777777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7D07557" w14:textId="77777777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B6F55" w:rsidRPr="008C2396" w14:paraId="55B2746E" w14:textId="77777777" w:rsidTr="0031230D">
        <w:tc>
          <w:tcPr>
            <w:tcW w:w="4112" w:type="dxa"/>
            <w:shd w:val="clear" w:color="auto" w:fill="auto"/>
          </w:tcPr>
          <w:p w14:paraId="1A5C139B" w14:textId="77777777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968D229" w14:textId="77777777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5535938" w14:textId="77777777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9928985" w14:textId="77777777" w:rsidR="004B6F55" w:rsidRPr="008C2396" w:rsidRDefault="004B6F55" w:rsidP="004B6F5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A2973E2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34F695C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889DA77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B8F0496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8AFC3FD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9FE7E0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3369AF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0E3618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E2043B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6D1AF2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5382B1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6D9E5F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058E7C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DC0F1C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E08E88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6CDD04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0BBD4B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0DB33D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45F7E2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E78012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CD009B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412345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96F76C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42C8376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ABC3788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1AB4B4D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13749C39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7B99E29D" w14:textId="716C05CF" w:rsidR="00D234A2" w:rsidRPr="005D0764" w:rsidRDefault="00D234A2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25DB57E5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9978BCF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60BA313E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AC7C1E8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C66D9B2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04801AC3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1FFFE79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4D257D3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34AC70BB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18F6DE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6780033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577E1E88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66D855B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2A1E294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170A690F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C662E49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6DBAE144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056D2351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46F09D1D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17C82E57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5A67A0C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0EA51247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615A5D33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560E5BD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40CB2921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62B649B0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0635CED1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594BCE4A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C35C6B9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461578E1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06CFFABD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CF5A537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065A7EC6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73D2CA45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78A6C04F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302C91A8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38DCB6B8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67BB75D9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58BE21CF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123DEAA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2821D8C8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5862CE6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77754EE4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A606AC6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0FED2824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829AA5F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1179C852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0806A20C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018358F1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6F7B9F8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08A61D37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F6AF7" w:rsidRPr="008C2396" w14:paraId="1B511CDA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10CCC93E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4162C699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11CC9C0F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718B9C26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13F2608F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46F0013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4B6F55" w:rsidRPr="008C2396" w14:paraId="0DFE391D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569B26E" w14:textId="435CAD76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Moisés Giovanni Chanón López</w:t>
            </w:r>
          </w:p>
        </w:tc>
        <w:tc>
          <w:tcPr>
            <w:tcW w:w="2000" w:type="dxa"/>
            <w:shd w:val="clear" w:color="auto" w:fill="FFFFFF"/>
          </w:tcPr>
          <w:p w14:paraId="42EEC714" w14:textId="77777777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D582F0B" w14:textId="557765E7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74444444</w:t>
            </w:r>
          </w:p>
        </w:tc>
        <w:tc>
          <w:tcPr>
            <w:tcW w:w="3286" w:type="dxa"/>
            <w:shd w:val="clear" w:color="auto" w:fill="FFFFFF"/>
          </w:tcPr>
          <w:p w14:paraId="1B119E9A" w14:textId="608D272F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xxxx</w:t>
            </w:r>
            <w:proofErr w:type="spellEnd"/>
          </w:p>
        </w:tc>
      </w:tr>
      <w:tr w:rsidR="004B6F55" w:rsidRPr="008C2396" w14:paraId="53068149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CE1C5BB" w14:textId="22250EDE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Abogado</w:t>
            </w:r>
          </w:p>
        </w:tc>
        <w:tc>
          <w:tcPr>
            <w:tcW w:w="2000" w:type="dxa"/>
            <w:shd w:val="clear" w:color="auto" w:fill="FFFFFF"/>
          </w:tcPr>
          <w:p w14:paraId="2C6B799E" w14:textId="77777777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2255E6B" w14:textId="02B8177F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75555555</w:t>
            </w:r>
          </w:p>
        </w:tc>
        <w:tc>
          <w:tcPr>
            <w:tcW w:w="3286" w:type="dxa"/>
            <w:shd w:val="clear" w:color="auto" w:fill="FFFFFF"/>
          </w:tcPr>
          <w:p w14:paraId="5EA3F54D" w14:textId="6B6A0321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</w:t>
            </w:r>
          </w:p>
        </w:tc>
      </w:tr>
      <w:tr w:rsidR="00AC4669" w:rsidRPr="008C2396" w14:paraId="0378C6ED" w14:textId="77777777" w:rsidTr="006D7622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8258C00" w14:textId="77777777" w:rsidR="00AC4669" w:rsidRPr="008C2396" w:rsidRDefault="00AC4669" w:rsidP="006D7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HISTORIAS DE USUARIO</w:t>
            </w:r>
          </w:p>
        </w:tc>
      </w:tr>
      <w:tr w:rsidR="00AC4669" w:rsidRPr="008C2396" w14:paraId="19C52F08" w14:textId="77777777" w:rsidTr="006D7622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B742D4A" w14:textId="77777777" w:rsidR="00AC4669" w:rsidRPr="008C2396" w:rsidRDefault="00AC4669" w:rsidP="006D7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2FA5CC1" w14:textId="3663F6FC" w:rsidR="00AC4669" w:rsidRPr="008C2396" w:rsidRDefault="008C5DAA" w:rsidP="006D762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AC4669" w:rsidRPr="008C2396" w14:paraId="01899D76" w14:textId="77777777" w:rsidTr="006D7622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CAA145B" w14:textId="77777777" w:rsidR="00AC4669" w:rsidRPr="008C2396" w:rsidRDefault="00AC4669" w:rsidP="006D7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3DBC7B7" w14:textId="3B3E3C45" w:rsidR="00AC4669" w:rsidRPr="008C2396" w:rsidRDefault="008C5DAA" w:rsidP="006D762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Registro de usuarios</w:t>
            </w:r>
          </w:p>
        </w:tc>
      </w:tr>
      <w:tr w:rsidR="00AC4669" w:rsidRPr="008C2396" w14:paraId="0C45EE8E" w14:textId="77777777" w:rsidTr="006D7622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76A7383" w14:textId="77777777" w:rsidR="00AC4669" w:rsidRPr="008C2396" w:rsidRDefault="00AC4669" w:rsidP="006D7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9DE328B" w14:textId="5662B7AB" w:rsidR="00AC4669" w:rsidRPr="008C2396" w:rsidRDefault="008C5DAA" w:rsidP="006D762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28/02/2022</w:t>
            </w:r>
          </w:p>
        </w:tc>
      </w:tr>
      <w:tr w:rsidR="00AC4669" w:rsidRPr="008C2396" w14:paraId="2ABEE097" w14:textId="77777777" w:rsidTr="006D7622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0CAAF95" w14:textId="77777777" w:rsidR="00AC4669" w:rsidRPr="008C2396" w:rsidRDefault="00AC4669" w:rsidP="006D7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AC4669" w:rsidRPr="008C2396" w14:paraId="62B0648D" w14:textId="77777777" w:rsidTr="006D7622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056DDC7D" w14:textId="242E27D2" w:rsidR="00AC4669" w:rsidRPr="0029230D" w:rsidRDefault="0029230D" w:rsidP="00AC46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Quiero que los usuarios puedan registrarse colocando su nombre, correo, contraseña y dirección para que puedan ingresar a la plataforma.</w:t>
            </w:r>
          </w:p>
        </w:tc>
      </w:tr>
      <w:tr w:rsidR="00AC4669" w:rsidRPr="008C2396" w14:paraId="553DDC00" w14:textId="77777777" w:rsidTr="006D7622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40E5775" w14:textId="77777777" w:rsidR="00AC4669" w:rsidRPr="008C2396" w:rsidRDefault="00AC4669" w:rsidP="006D7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AC4669" w:rsidRPr="008C2396" w14:paraId="285E411C" w14:textId="77777777" w:rsidTr="006D7622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7DD9D21B" w14:textId="6D663CC4" w:rsidR="00AC4669" w:rsidRPr="0029230D" w:rsidRDefault="0029230D" w:rsidP="00AC46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 la finalidad de que puedan generar las demandas y ver los estatus de las mismas.</w:t>
            </w:r>
          </w:p>
        </w:tc>
      </w:tr>
      <w:tr w:rsidR="00AC4669" w:rsidRPr="008C2396" w14:paraId="39E5E4BC" w14:textId="77777777" w:rsidTr="006D7622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2F486D8" w14:textId="77777777" w:rsidR="00AC4669" w:rsidRPr="008C2396" w:rsidRDefault="00AC4669" w:rsidP="006D7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AC4669" w:rsidRPr="008C2396" w14:paraId="74A2B31A" w14:textId="77777777" w:rsidTr="006D7622">
        <w:trPr>
          <w:trHeight w:val="182"/>
        </w:trPr>
        <w:tc>
          <w:tcPr>
            <w:tcW w:w="737" w:type="dxa"/>
            <w:shd w:val="clear" w:color="auto" w:fill="A6A6A6"/>
          </w:tcPr>
          <w:p w14:paraId="4384D916" w14:textId="77777777" w:rsidR="00AC4669" w:rsidRPr="008C2396" w:rsidRDefault="00AC4669" w:rsidP="006D7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5A890432" w14:textId="77777777" w:rsidR="00AC4669" w:rsidRPr="008C2396" w:rsidRDefault="00AC4669" w:rsidP="006D7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5572DEE2" w14:textId="77777777" w:rsidR="00AC4669" w:rsidRPr="008C2396" w:rsidRDefault="00AC4669" w:rsidP="006D7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32DD7372" w14:textId="77777777" w:rsidR="00AC4669" w:rsidRPr="008C2396" w:rsidRDefault="00AC4669" w:rsidP="006D7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AC4669" w:rsidRPr="008C2396" w14:paraId="2E91DE0A" w14:textId="77777777" w:rsidTr="006D7622">
        <w:trPr>
          <w:trHeight w:val="1686"/>
        </w:trPr>
        <w:tc>
          <w:tcPr>
            <w:tcW w:w="737" w:type="dxa"/>
            <w:shd w:val="clear" w:color="auto" w:fill="FFFFFF"/>
          </w:tcPr>
          <w:p w14:paraId="20BDF2B8" w14:textId="1100901B" w:rsidR="00AC4669" w:rsidRPr="008C2396" w:rsidRDefault="008C5DAA" w:rsidP="006D762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5DA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63D712F" w14:textId="425535FA" w:rsidR="00AC4669" w:rsidRPr="0029230D" w:rsidRDefault="0029230D" w:rsidP="006D76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Registro de usuario en la plataforma.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0E435D0" w14:textId="60402003" w:rsidR="00AC4669" w:rsidRPr="0029230D" w:rsidRDefault="0029230D" w:rsidP="006D76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el correo está actualmente en uso, deberá mostrarse un mensaje de error. En caso de que no, se registrará al usuario y le llegará un correo electrónico.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370DFC39" w14:textId="6CC626DD" w:rsidR="00AC4669" w:rsidRPr="0029230D" w:rsidRDefault="0029230D" w:rsidP="006D76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Cuando un usuario intenta registrarse en la página ingresando sus datos.</w:t>
            </w:r>
          </w:p>
        </w:tc>
      </w:tr>
      <w:tr w:rsidR="00AC4669" w:rsidRPr="008C2396" w14:paraId="73859BCD" w14:textId="77777777" w:rsidTr="006D7622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2CFFFC7A" w14:textId="77777777" w:rsidR="00AC4669" w:rsidRPr="008C2396" w:rsidRDefault="00AC4669" w:rsidP="006D7622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AC4669" w:rsidRPr="008C2396" w14:paraId="7E509515" w14:textId="77777777" w:rsidTr="006D7622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67B6EC40" w14:textId="77777777" w:rsidR="00AC4669" w:rsidRPr="008C2396" w:rsidRDefault="00AC4669" w:rsidP="006D762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6F9238ED" w14:textId="77777777" w:rsidR="00AC4669" w:rsidRPr="008C2396" w:rsidRDefault="00AC4669" w:rsidP="006D762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579EC898" w14:textId="77777777" w:rsidR="00AC4669" w:rsidRPr="008C2396" w:rsidRDefault="00AC4669" w:rsidP="006D762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018249A9" w14:textId="77777777" w:rsidR="00AC4669" w:rsidRPr="008C2396" w:rsidRDefault="00AC4669" w:rsidP="006D762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AC4669" w:rsidRPr="008C2396" w14:paraId="5BD45544" w14:textId="77777777" w:rsidTr="006D7622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4744BC6" w14:textId="77777777" w:rsidR="00AC4669" w:rsidRPr="008C2396" w:rsidRDefault="00AC4669" w:rsidP="006D762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Moisés Giovanni Chanón López</w:t>
            </w:r>
          </w:p>
        </w:tc>
        <w:tc>
          <w:tcPr>
            <w:tcW w:w="2000" w:type="dxa"/>
            <w:shd w:val="clear" w:color="auto" w:fill="FFFFFF"/>
          </w:tcPr>
          <w:p w14:paraId="2C8BEE21" w14:textId="77777777" w:rsidR="00AC4669" w:rsidRPr="008C2396" w:rsidRDefault="00AC4669" w:rsidP="006D762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F3B43EE" w14:textId="77777777" w:rsidR="00AC4669" w:rsidRPr="008C2396" w:rsidRDefault="00AC4669" w:rsidP="006D762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74444444</w:t>
            </w:r>
          </w:p>
        </w:tc>
        <w:tc>
          <w:tcPr>
            <w:tcW w:w="3286" w:type="dxa"/>
            <w:shd w:val="clear" w:color="auto" w:fill="FFFFFF"/>
          </w:tcPr>
          <w:p w14:paraId="6FA9B010" w14:textId="77777777" w:rsidR="00AC4669" w:rsidRPr="008C2396" w:rsidRDefault="00AC4669" w:rsidP="006D762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xxxx</w:t>
            </w:r>
            <w:proofErr w:type="spellEnd"/>
          </w:p>
        </w:tc>
      </w:tr>
      <w:tr w:rsidR="00AC4669" w:rsidRPr="008C2396" w14:paraId="7D74C102" w14:textId="77777777" w:rsidTr="006D7622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BD7EA7D" w14:textId="77777777" w:rsidR="00AC4669" w:rsidRPr="008C2396" w:rsidRDefault="00AC4669" w:rsidP="006D762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Abogado</w:t>
            </w:r>
          </w:p>
        </w:tc>
        <w:tc>
          <w:tcPr>
            <w:tcW w:w="2000" w:type="dxa"/>
            <w:shd w:val="clear" w:color="auto" w:fill="FFFFFF"/>
          </w:tcPr>
          <w:p w14:paraId="254BC6FB" w14:textId="77777777" w:rsidR="00AC4669" w:rsidRPr="008C2396" w:rsidRDefault="00AC4669" w:rsidP="006D762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71D518A" w14:textId="77777777" w:rsidR="00AC4669" w:rsidRPr="008C2396" w:rsidRDefault="00AC4669" w:rsidP="006D762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75555555</w:t>
            </w:r>
          </w:p>
        </w:tc>
        <w:tc>
          <w:tcPr>
            <w:tcW w:w="3286" w:type="dxa"/>
            <w:shd w:val="clear" w:color="auto" w:fill="FFFFFF"/>
          </w:tcPr>
          <w:p w14:paraId="6ACE0A79" w14:textId="77777777" w:rsidR="00AC4669" w:rsidRPr="008C2396" w:rsidRDefault="00AC4669" w:rsidP="006D762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</w:t>
            </w:r>
          </w:p>
        </w:tc>
      </w:tr>
    </w:tbl>
    <w:p w14:paraId="641F49CA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1F5EBB87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900291" w:rsidRPr="008C2396" w14:paraId="50354100" w14:textId="77777777" w:rsidTr="006D7622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F40B38E" w14:textId="77777777" w:rsidR="00900291" w:rsidRPr="008C2396" w:rsidRDefault="00900291" w:rsidP="006D7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900291" w:rsidRPr="008C2396" w14:paraId="1669F03D" w14:textId="77777777" w:rsidTr="006D7622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60B84DA" w14:textId="77777777" w:rsidR="00900291" w:rsidRPr="008C2396" w:rsidRDefault="00900291" w:rsidP="006D7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2F46F98" w14:textId="443F6DFD" w:rsidR="00900291" w:rsidRPr="008C2396" w:rsidRDefault="008C5DAA" w:rsidP="006D762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  <w:tr w:rsidR="00900291" w:rsidRPr="008C2396" w14:paraId="4113BDB4" w14:textId="77777777" w:rsidTr="006D7622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9321BB7" w14:textId="77777777" w:rsidR="00900291" w:rsidRPr="008C2396" w:rsidRDefault="00900291" w:rsidP="006D7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25E273B" w14:textId="1E9B3B52" w:rsidR="00900291" w:rsidRPr="008C2396" w:rsidRDefault="008C5DAA" w:rsidP="006D762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Subida de demanda</w:t>
            </w:r>
          </w:p>
        </w:tc>
      </w:tr>
      <w:tr w:rsidR="00900291" w:rsidRPr="008C2396" w14:paraId="33B9663D" w14:textId="77777777" w:rsidTr="006D7622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D616FDE" w14:textId="77777777" w:rsidR="00900291" w:rsidRPr="008C2396" w:rsidRDefault="00900291" w:rsidP="006D7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E0D6A73" w14:textId="587A603D" w:rsidR="00900291" w:rsidRPr="008C2396" w:rsidRDefault="008C5DAA" w:rsidP="006D762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28/02/2022</w:t>
            </w:r>
          </w:p>
        </w:tc>
      </w:tr>
      <w:tr w:rsidR="00900291" w:rsidRPr="008C2396" w14:paraId="4D1BA7FB" w14:textId="77777777" w:rsidTr="006D7622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A940F4B" w14:textId="77777777" w:rsidR="00900291" w:rsidRPr="008C2396" w:rsidRDefault="00900291" w:rsidP="006D7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900291" w:rsidRPr="008C2396" w14:paraId="098F4087" w14:textId="77777777" w:rsidTr="006D7622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39082C10" w14:textId="2DB40FF6" w:rsidR="00900291" w:rsidRPr="0029230D" w:rsidRDefault="0029230D" w:rsidP="006D76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Quiero que los usuarios puedan ingresar demandas colocando </w:t>
            </w:r>
            <w:r w:rsidR="00BC0FEB">
              <w:rPr>
                <w:rFonts w:ascii="Arial" w:hAnsi="Arial" w:cs="Arial"/>
                <w:sz w:val="22"/>
                <w:szCs w:val="22"/>
              </w:rPr>
              <w:t>el tipo de demanda, una descripción, los datos del demandado y su firma electrónica. También podrán adjuntar documentos.</w:t>
            </w:r>
          </w:p>
        </w:tc>
      </w:tr>
      <w:tr w:rsidR="00900291" w:rsidRPr="008C2396" w14:paraId="5ACE90E3" w14:textId="77777777" w:rsidTr="006D7622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7AB1EEF" w14:textId="77777777" w:rsidR="00900291" w:rsidRPr="008C2396" w:rsidRDefault="00900291" w:rsidP="006D7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900291" w:rsidRPr="008C2396" w14:paraId="2E7AE206" w14:textId="77777777" w:rsidTr="006D7622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41993B0B" w14:textId="0A120B3C" w:rsidR="00900291" w:rsidRPr="00BC0FEB" w:rsidRDefault="00BC0FEB" w:rsidP="006D76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 la finalidad de poder extraer los datos más importantes para proceder con la demanda.</w:t>
            </w:r>
          </w:p>
        </w:tc>
      </w:tr>
      <w:tr w:rsidR="00900291" w:rsidRPr="008C2396" w14:paraId="4D4F5598" w14:textId="77777777" w:rsidTr="006D7622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B3DCF88" w14:textId="77777777" w:rsidR="00900291" w:rsidRPr="008C2396" w:rsidRDefault="00900291" w:rsidP="006D7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900291" w:rsidRPr="008C2396" w14:paraId="27442D0F" w14:textId="77777777" w:rsidTr="006D7622">
        <w:trPr>
          <w:trHeight w:val="182"/>
        </w:trPr>
        <w:tc>
          <w:tcPr>
            <w:tcW w:w="737" w:type="dxa"/>
            <w:shd w:val="clear" w:color="auto" w:fill="A6A6A6"/>
          </w:tcPr>
          <w:p w14:paraId="7793831B" w14:textId="77777777" w:rsidR="00900291" w:rsidRPr="008C2396" w:rsidRDefault="00900291" w:rsidP="006D7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7119894F" w14:textId="77777777" w:rsidR="00900291" w:rsidRPr="008C2396" w:rsidRDefault="00900291" w:rsidP="006D7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7BB5881E" w14:textId="77777777" w:rsidR="00900291" w:rsidRPr="008C2396" w:rsidRDefault="00900291" w:rsidP="006D7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7E33E0CE" w14:textId="77777777" w:rsidR="00900291" w:rsidRPr="008C2396" w:rsidRDefault="00900291" w:rsidP="006D7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900291" w:rsidRPr="008C2396" w14:paraId="3BF09ADE" w14:textId="77777777" w:rsidTr="006D7622">
        <w:trPr>
          <w:trHeight w:val="1686"/>
        </w:trPr>
        <w:tc>
          <w:tcPr>
            <w:tcW w:w="737" w:type="dxa"/>
            <w:shd w:val="clear" w:color="auto" w:fill="FFFFFF"/>
          </w:tcPr>
          <w:p w14:paraId="7D81536A" w14:textId="69CAF0E1" w:rsidR="00900291" w:rsidRPr="008C2396" w:rsidRDefault="008C5DAA" w:rsidP="006D762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5DA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56A07D6" w14:textId="4DB2A4E3" w:rsidR="00900291" w:rsidRPr="00BC0FEB" w:rsidRDefault="00BC0FEB" w:rsidP="006D76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Registro de demanda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2FBB802C" w14:textId="6312C94E" w:rsidR="00900291" w:rsidRPr="00BC0FEB" w:rsidRDefault="00BC0FEB" w:rsidP="006D76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el usuario no llena todos los campos del formulario, la página deberá mandarle un mensaje de 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4730F33F" w14:textId="676FC6A7" w:rsidR="00900291" w:rsidRPr="00BC0FEB" w:rsidRDefault="00BC0FEB" w:rsidP="006D762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Cuando un usuario ingresa los datos de una demanda en la página.</w:t>
            </w:r>
          </w:p>
        </w:tc>
      </w:tr>
      <w:tr w:rsidR="00900291" w:rsidRPr="008C2396" w14:paraId="6AA1C092" w14:textId="77777777" w:rsidTr="006D7622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18720E78" w14:textId="77777777" w:rsidR="00900291" w:rsidRPr="008C2396" w:rsidRDefault="00900291" w:rsidP="006D7622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900291" w:rsidRPr="008C2396" w14:paraId="6E1CF048" w14:textId="77777777" w:rsidTr="006D7622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5A659CF8" w14:textId="77777777" w:rsidR="00900291" w:rsidRPr="008C2396" w:rsidRDefault="00900291" w:rsidP="006D762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0743C092" w14:textId="77777777" w:rsidR="00900291" w:rsidRPr="008C2396" w:rsidRDefault="00900291" w:rsidP="006D762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4D3F58C9" w14:textId="77777777" w:rsidR="00900291" w:rsidRPr="008C2396" w:rsidRDefault="00900291" w:rsidP="006D762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123DF642" w14:textId="77777777" w:rsidR="00900291" w:rsidRPr="008C2396" w:rsidRDefault="00900291" w:rsidP="006D762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900291" w:rsidRPr="008C2396" w14:paraId="5B00A921" w14:textId="77777777" w:rsidTr="006D7622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73ADDBC" w14:textId="77777777" w:rsidR="00900291" w:rsidRPr="008C2396" w:rsidRDefault="00900291" w:rsidP="006D762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Moisés Giovanni Chanón López</w:t>
            </w:r>
          </w:p>
        </w:tc>
        <w:tc>
          <w:tcPr>
            <w:tcW w:w="2000" w:type="dxa"/>
            <w:shd w:val="clear" w:color="auto" w:fill="FFFFFF"/>
          </w:tcPr>
          <w:p w14:paraId="58595E92" w14:textId="77777777" w:rsidR="00900291" w:rsidRPr="008C2396" w:rsidRDefault="00900291" w:rsidP="006D762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78DE8BE" w14:textId="77777777" w:rsidR="00900291" w:rsidRPr="008C2396" w:rsidRDefault="00900291" w:rsidP="006D762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74444444</w:t>
            </w:r>
          </w:p>
        </w:tc>
        <w:tc>
          <w:tcPr>
            <w:tcW w:w="3286" w:type="dxa"/>
            <w:shd w:val="clear" w:color="auto" w:fill="FFFFFF"/>
          </w:tcPr>
          <w:p w14:paraId="1A26BBD5" w14:textId="77777777" w:rsidR="00900291" w:rsidRPr="008C2396" w:rsidRDefault="00900291" w:rsidP="006D762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xxxx</w:t>
            </w:r>
            <w:proofErr w:type="spellEnd"/>
          </w:p>
        </w:tc>
      </w:tr>
      <w:tr w:rsidR="00900291" w:rsidRPr="008C2396" w14:paraId="7C4D3EC4" w14:textId="77777777" w:rsidTr="006D7622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43652D28" w14:textId="77777777" w:rsidR="00900291" w:rsidRPr="008C2396" w:rsidRDefault="00900291" w:rsidP="006D762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Abogado</w:t>
            </w:r>
          </w:p>
        </w:tc>
        <w:tc>
          <w:tcPr>
            <w:tcW w:w="2000" w:type="dxa"/>
            <w:shd w:val="clear" w:color="auto" w:fill="FFFFFF"/>
          </w:tcPr>
          <w:p w14:paraId="1B822D07" w14:textId="77777777" w:rsidR="00900291" w:rsidRPr="008C2396" w:rsidRDefault="00900291" w:rsidP="006D762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C0622AF" w14:textId="77777777" w:rsidR="00900291" w:rsidRPr="008C2396" w:rsidRDefault="00900291" w:rsidP="006D762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75555555</w:t>
            </w:r>
          </w:p>
        </w:tc>
        <w:tc>
          <w:tcPr>
            <w:tcW w:w="3286" w:type="dxa"/>
            <w:shd w:val="clear" w:color="auto" w:fill="FFFFFF"/>
          </w:tcPr>
          <w:p w14:paraId="426D75CE" w14:textId="77777777" w:rsidR="00900291" w:rsidRPr="008C2396" w:rsidRDefault="00900291" w:rsidP="006D762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</w:t>
            </w:r>
          </w:p>
        </w:tc>
      </w:tr>
    </w:tbl>
    <w:p w14:paraId="104CE829" w14:textId="77777777" w:rsidR="00BC2005" w:rsidRPr="008C2396" w:rsidRDefault="00BC2005" w:rsidP="00900291">
      <w:pPr>
        <w:rPr>
          <w:rFonts w:ascii="Arial" w:hAnsi="Arial" w:cs="Arial"/>
          <w:b/>
          <w:sz w:val="28"/>
          <w:szCs w:val="28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8C5DAA" w:rsidRPr="008C2396" w14:paraId="65B7EBAA" w14:textId="77777777" w:rsidTr="002C6C6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1961532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8C5DAA" w:rsidRPr="008C2396" w14:paraId="0A111C88" w14:textId="77777777" w:rsidTr="002C6C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BD8C40E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5E62B1F" w14:textId="506B5B66" w:rsidR="008C5DAA" w:rsidRPr="008C2396" w:rsidRDefault="008C5DAA" w:rsidP="002C6C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  <w:tr w:rsidR="008C5DAA" w:rsidRPr="008C2396" w14:paraId="2A328DDA" w14:textId="77777777" w:rsidTr="002C6C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D803FD5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C1DB195" w14:textId="5C32DE41" w:rsidR="008C5DAA" w:rsidRPr="008C2396" w:rsidRDefault="008C5DAA" w:rsidP="002C6C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Pagos</w:t>
            </w:r>
          </w:p>
        </w:tc>
      </w:tr>
      <w:tr w:rsidR="008C5DAA" w:rsidRPr="008C2396" w14:paraId="52C2559D" w14:textId="77777777" w:rsidTr="002C6C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078AD2C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0986E0A" w14:textId="77777777" w:rsidR="008C5DAA" w:rsidRPr="008C2396" w:rsidRDefault="008C5DAA" w:rsidP="002C6C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28/02/2022</w:t>
            </w:r>
          </w:p>
        </w:tc>
      </w:tr>
      <w:tr w:rsidR="008C5DAA" w:rsidRPr="008C2396" w14:paraId="3FE632EA" w14:textId="77777777" w:rsidTr="002C6C6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45B5C07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8C5DAA" w:rsidRPr="008C2396" w14:paraId="0215DBBF" w14:textId="77777777" w:rsidTr="002C6C64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7D3C0196" w14:textId="1DBEE5FB" w:rsidR="008C5DAA" w:rsidRPr="00BC0FEB" w:rsidRDefault="00BC0FEB" w:rsidP="002C6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Quiero que los usuarios puedan realizar los pagos correspondientes a sus demandas al terminar el registro del formulario de demandas. Se aceptará VISA</w:t>
            </w:r>
            <w:r w:rsidR="00156D27">
              <w:rPr>
                <w:rFonts w:ascii="Arial" w:hAnsi="Arial" w:cs="Arial"/>
                <w:sz w:val="22"/>
                <w:szCs w:val="22"/>
              </w:rPr>
              <w:t>, American Express</w:t>
            </w:r>
            <w:r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="00156D27">
              <w:rPr>
                <w:rFonts w:ascii="Arial" w:hAnsi="Arial" w:cs="Arial"/>
                <w:sz w:val="22"/>
                <w:szCs w:val="22"/>
              </w:rPr>
              <w:t>MasterCard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C5DAA" w:rsidRPr="008C2396" w14:paraId="43E4879A" w14:textId="77777777" w:rsidTr="002C6C6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B9BD26E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8C5DAA" w:rsidRPr="008C2396" w14:paraId="09DE3B72" w14:textId="77777777" w:rsidTr="002C6C64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3132EDEC" w14:textId="783F6CCF" w:rsidR="008C5DAA" w:rsidRPr="00BC0FEB" w:rsidRDefault="00BC0FEB" w:rsidP="002C6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 la finalidad de que se asegure</w:t>
            </w:r>
            <w:r w:rsidR="00156D27">
              <w:rPr>
                <w:rFonts w:ascii="Arial" w:hAnsi="Arial" w:cs="Arial"/>
                <w:sz w:val="22"/>
                <w:szCs w:val="22"/>
              </w:rPr>
              <w:t xml:space="preserve"> que cada demanda tendrá su pago correspondiente.</w:t>
            </w:r>
          </w:p>
        </w:tc>
      </w:tr>
      <w:tr w:rsidR="008C5DAA" w:rsidRPr="008C2396" w14:paraId="39FAB220" w14:textId="77777777" w:rsidTr="002C6C6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D9B4D8C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lastRenderedPageBreak/>
              <w:t>Criterios de Aceptación</w:t>
            </w:r>
          </w:p>
        </w:tc>
      </w:tr>
      <w:tr w:rsidR="008C5DAA" w:rsidRPr="008C2396" w14:paraId="6945AA26" w14:textId="77777777" w:rsidTr="002C6C64">
        <w:trPr>
          <w:trHeight w:val="182"/>
        </w:trPr>
        <w:tc>
          <w:tcPr>
            <w:tcW w:w="737" w:type="dxa"/>
            <w:shd w:val="clear" w:color="auto" w:fill="A6A6A6"/>
          </w:tcPr>
          <w:p w14:paraId="61904D4A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77F1FDA6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199CCD7B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2F83AB0C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C5DAA" w:rsidRPr="008C2396" w14:paraId="733A9FFE" w14:textId="77777777" w:rsidTr="002C6C64">
        <w:trPr>
          <w:trHeight w:val="1686"/>
        </w:trPr>
        <w:tc>
          <w:tcPr>
            <w:tcW w:w="737" w:type="dxa"/>
            <w:shd w:val="clear" w:color="auto" w:fill="FFFFFF"/>
          </w:tcPr>
          <w:p w14:paraId="309D55E3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5DA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EF4B664" w14:textId="7754C994" w:rsidR="008C5DAA" w:rsidRPr="00156D27" w:rsidRDefault="00156D27" w:rsidP="002C6C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Pago de la demanda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2D05D466" w14:textId="166068DD" w:rsidR="008C5DAA" w:rsidRPr="00156D27" w:rsidRDefault="00156D27" w:rsidP="002C6C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Para poder finalizar el pago se deben ingresar los datos de la tarjeta y el titular. La tarjeta deberá ser de MasterCard, American Express o Visa. En caso de no cumplir, se mostrará un mensaje de error y no se podrá subir la demanda.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53B21E20" w14:textId="2CDE4E54" w:rsidR="008C5DAA" w:rsidRPr="00156D27" w:rsidRDefault="00156D27" w:rsidP="002C6C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Cuando el usuario quiera proceder con el pago de su demanda.</w:t>
            </w:r>
          </w:p>
        </w:tc>
      </w:tr>
      <w:tr w:rsidR="008C5DAA" w:rsidRPr="008C2396" w14:paraId="6FE93E59" w14:textId="77777777" w:rsidTr="002C6C64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2B18C278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C5DAA" w:rsidRPr="008C2396" w14:paraId="06A70C82" w14:textId="77777777" w:rsidTr="002C6C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6209C47B" w14:textId="77777777" w:rsidR="008C5DAA" w:rsidRPr="008C2396" w:rsidRDefault="008C5DAA" w:rsidP="002C6C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2BC38F1B" w14:textId="77777777" w:rsidR="008C5DAA" w:rsidRPr="008C2396" w:rsidRDefault="008C5DAA" w:rsidP="002C6C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0855D248" w14:textId="77777777" w:rsidR="008C5DAA" w:rsidRPr="008C2396" w:rsidRDefault="008C5DAA" w:rsidP="002C6C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F70D4F8" w14:textId="77777777" w:rsidR="008C5DAA" w:rsidRPr="008C2396" w:rsidRDefault="008C5DAA" w:rsidP="002C6C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C5DAA" w:rsidRPr="008C2396" w14:paraId="03A1C290" w14:textId="77777777" w:rsidTr="002C6C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197859B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Moisés Giovanni Chanón López</w:t>
            </w:r>
          </w:p>
        </w:tc>
        <w:tc>
          <w:tcPr>
            <w:tcW w:w="2000" w:type="dxa"/>
            <w:shd w:val="clear" w:color="auto" w:fill="FFFFFF"/>
          </w:tcPr>
          <w:p w14:paraId="3CED75DB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CCF37A2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74444444</w:t>
            </w:r>
          </w:p>
        </w:tc>
        <w:tc>
          <w:tcPr>
            <w:tcW w:w="3286" w:type="dxa"/>
            <w:shd w:val="clear" w:color="auto" w:fill="FFFFFF"/>
          </w:tcPr>
          <w:p w14:paraId="34964354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xxxx</w:t>
            </w:r>
            <w:proofErr w:type="spellEnd"/>
          </w:p>
        </w:tc>
      </w:tr>
      <w:tr w:rsidR="008C5DAA" w:rsidRPr="008C2396" w14:paraId="78180820" w14:textId="77777777" w:rsidTr="002C6C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FB1C801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Abogado</w:t>
            </w:r>
          </w:p>
        </w:tc>
        <w:tc>
          <w:tcPr>
            <w:tcW w:w="2000" w:type="dxa"/>
            <w:shd w:val="clear" w:color="auto" w:fill="FFFFFF"/>
          </w:tcPr>
          <w:p w14:paraId="1252C953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D022B7B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75555555</w:t>
            </w:r>
          </w:p>
        </w:tc>
        <w:tc>
          <w:tcPr>
            <w:tcW w:w="3286" w:type="dxa"/>
            <w:shd w:val="clear" w:color="auto" w:fill="FFFFFF"/>
          </w:tcPr>
          <w:p w14:paraId="274AB53F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</w:t>
            </w:r>
          </w:p>
        </w:tc>
      </w:tr>
    </w:tbl>
    <w:p w14:paraId="7173369F" w14:textId="4CFCB673" w:rsidR="00BC2005" w:rsidRDefault="00BC2005" w:rsidP="008C5DAA">
      <w:pPr>
        <w:rPr>
          <w:rFonts w:ascii="Arial" w:hAnsi="Arial" w:cs="Arial"/>
          <w:b/>
          <w:sz w:val="28"/>
          <w:szCs w:val="28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8C5DAA" w:rsidRPr="008C2396" w14:paraId="3B52299F" w14:textId="77777777" w:rsidTr="002C6C6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BD37C3E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8C5DAA" w:rsidRPr="008C2396" w14:paraId="4463A32B" w14:textId="77777777" w:rsidTr="002C6C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A137D18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8B2F4BC" w14:textId="268547F2" w:rsidR="008C5DAA" w:rsidRPr="008C2396" w:rsidRDefault="008C5DAA" w:rsidP="002C6C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8C5DAA" w:rsidRPr="008C2396" w14:paraId="352AC36D" w14:textId="77777777" w:rsidTr="002C6C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D777E6A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C398186" w14:textId="7C27B9E7" w:rsidR="008C5DAA" w:rsidRPr="008C2396" w:rsidRDefault="008C5DAA" w:rsidP="002C6C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Visualización de demandas</w:t>
            </w:r>
          </w:p>
        </w:tc>
      </w:tr>
      <w:tr w:rsidR="008C5DAA" w:rsidRPr="008C2396" w14:paraId="6570474C" w14:textId="77777777" w:rsidTr="002C6C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4980CF5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835DD1C" w14:textId="77777777" w:rsidR="008C5DAA" w:rsidRPr="008C2396" w:rsidRDefault="008C5DAA" w:rsidP="002C6C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28/02/2022</w:t>
            </w:r>
          </w:p>
        </w:tc>
      </w:tr>
      <w:tr w:rsidR="008C5DAA" w:rsidRPr="008C2396" w14:paraId="11B1D13E" w14:textId="77777777" w:rsidTr="002C6C6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F6C1D6E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8C5DAA" w:rsidRPr="008C2396" w14:paraId="5023F69F" w14:textId="77777777" w:rsidTr="002C6C64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6DB4E78D" w14:textId="100CA80B" w:rsidR="008C5DAA" w:rsidRPr="00156D27" w:rsidRDefault="00156D27" w:rsidP="002C6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Quiero que el </w:t>
            </w:r>
            <w:r w:rsidR="00574D68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pueda ser capaz de ver sus demandas y el estatus de ellas. Además, el abogado podrá ver las demandas que le van llega</w:t>
            </w:r>
            <w:r w:rsidR="007C41F8">
              <w:rPr>
                <w:rFonts w:ascii="Arial" w:hAnsi="Arial" w:cs="Arial"/>
                <w:sz w:val="22"/>
                <w:szCs w:val="22"/>
              </w:rPr>
              <w:t>ndo. Ambos podrán descargar los archivos adjuntos.</w:t>
            </w:r>
          </w:p>
        </w:tc>
      </w:tr>
      <w:tr w:rsidR="008C5DAA" w:rsidRPr="008C2396" w14:paraId="6B976945" w14:textId="77777777" w:rsidTr="002C6C6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EB908E8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8C5DAA" w:rsidRPr="008C2396" w14:paraId="020D7E63" w14:textId="77777777" w:rsidTr="002C6C64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2AAE76BA" w14:textId="52991C6E" w:rsidR="008C5DAA" w:rsidRPr="00574D68" w:rsidRDefault="00574D68" w:rsidP="002C6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Para que todos los usuarios puedan ver la información de las demandas y su estatus actual.</w:t>
            </w:r>
          </w:p>
        </w:tc>
      </w:tr>
      <w:tr w:rsidR="008C5DAA" w:rsidRPr="008C2396" w14:paraId="1FC1CBD7" w14:textId="77777777" w:rsidTr="002C6C6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AB65403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C5DAA" w:rsidRPr="008C2396" w14:paraId="40B5A9FC" w14:textId="77777777" w:rsidTr="002C6C64">
        <w:trPr>
          <w:trHeight w:val="182"/>
        </w:trPr>
        <w:tc>
          <w:tcPr>
            <w:tcW w:w="737" w:type="dxa"/>
            <w:shd w:val="clear" w:color="auto" w:fill="A6A6A6"/>
          </w:tcPr>
          <w:p w14:paraId="68B5ABEE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1C91A57A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1A85EEE6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1F2A9C2A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C5DAA" w:rsidRPr="008C2396" w14:paraId="22B68EFE" w14:textId="77777777" w:rsidTr="002C6C64">
        <w:trPr>
          <w:trHeight w:val="1686"/>
        </w:trPr>
        <w:tc>
          <w:tcPr>
            <w:tcW w:w="737" w:type="dxa"/>
            <w:shd w:val="clear" w:color="auto" w:fill="FFFFFF"/>
          </w:tcPr>
          <w:p w14:paraId="14470144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5DAA"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03084395" w14:textId="6951EC09" w:rsidR="008C5DAA" w:rsidRPr="00574D68" w:rsidRDefault="00574D68" w:rsidP="002C6C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Visualización de demandas.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F154F3E" w14:textId="573D43D0" w:rsidR="008C5DAA" w:rsidRPr="00574D68" w:rsidRDefault="00574D68" w:rsidP="002C6C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demanda deberá contener la información que se anexó en ella, el usuario que la subió, fecha y su estatus actual.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F8DEC7F" w14:textId="37677B77" w:rsidR="008C5DAA" w:rsidRPr="00574D68" w:rsidRDefault="00574D68" w:rsidP="002C6C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Cuando un cliente quiera ver las demandas que ha subido o un abogado quiera ver las que le han llegado.</w:t>
            </w:r>
          </w:p>
        </w:tc>
      </w:tr>
      <w:tr w:rsidR="008C5DAA" w:rsidRPr="008C2396" w14:paraId="025B6E09" w14:textId="77777777" w:rsidTr="002C6C64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50986B5B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C5DAA" w:rsidRPr="008C2396" w14:paraId="21162B69" w14:textId="77777777" w:rsidTr="002C6C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0898F8EF" w14:textId="77777777" w:rsidR="008C5DAA" w:rsidRPr="008C2396" w:rsidRDefault="008C5DAA" w:rsidP="002C6C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6F929C00" w14:textId="77777777" w:rsidR="008C5DAA" w:rsidRPr="008C2396" w:rsidRDefault="008C5DAA" w:rsidP="002C6C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66779F27" w14:textId="77777777" w:rsidR="008C5DAA" w:rsidRPr="008C2396" w:rsidRDefault="008C5DAA" w:rsidP="002C6C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16219322" w14:textId="77777777" w:rsidR="008C5DAA" w:rsidRPr="008C2396" w:rsidRDefault="008C5DAA" w:rsidP="002C6C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C5DAA" w:rsidRPr="008C2396" w14:paraId="2CC8D389" w14:textId="77777777" w:rsidTr="002C6C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A8C2D7D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Moisés Giovanni Chanón López</w:t>
            </w:r>
          </w:p>
        </w:tc>
        <w:tc>
          <w:tcPr>
            <w:tcW w:w="2000" w:type="dxa"/>
            <w:shd w:val="clear" w:color="auto" w:fill="FFFFFF"/>
          </w:tcPr>
          <w:p w14:paraId="1EBA0627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18AD5AA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74444444</w:t>
            </w:r>
          </w:p>
        </w:tc>
        <w:tc>
          <w:tcPr>
            <w:tcW w:w="3286" w:type="dxa"/>
            <w:shd w:val="clear" w:color="auto" w:fill="FFFFFF"/>
          </w:tcPr>
          <w:p w14:paraId="2633D03F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xxxx</w:t>
            </w:r>
            <w:proofErr w:type="spellEnd"/>
          </w:p>
        </w:tc>
      </w:tr>
      <w:tr w:rsidR="008C5DAA" w:rsidRPr="008C2396" w14:paraId="1201F42F" w14:textId="77777777" w:rsidTr="002C6C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F67EFA9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Abogado</w:t>
            </w:r>
          </w:p>
        </w:tc>
        <w:tc>
          <w:tcPr>
            <w:tcW w:w="2000" w:type="dxa"/>
            <w:shd w:val="clear" w:color="auto" w:fill="FFFFFF"/>
          </w:tcPr>
          <w:p w14:paraId="4161E569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3AABDC4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75555555</w:t>
            </w:r>
          </w:p>
        </w:tc>
        <w:tc>
          <w:tcPr>
            <w:tcW w:w="3286" w:type="dxa"/>
            <w:shd w:val="clear" w:color="auto" w:fill="FFFFFF"/>
          </w:tcPr>
          <w:p w14:paraId="283EF321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</w:t>
            </w:r>
          </w:p>
        </w:tc>
      </w:tr>
      <w:tr w:rsidR="008C5DAA" w:rsidRPr="008C2396" w14:paraId="0308AC0D" w14:textId="77777777" w:rsidTr="002C6C6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0017594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8C5DAA" w:rsidRPr="008C2396" w14:paraId="03D2459E" w14:textId="77777777" w:rsidTr="002C6C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EBD16CE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720E3DC" w14:textId="1B13BE38" w:rsidR="008C5DAA" w:rsidRPr="008C2396" w:rsidRDefault="008C5DAA" w:rsidP="002C6C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8C5DAA" w:rsidRPr="008C2396" w14:paraId="4454D6E5" w14:textId="77777777" w:rsidTr="002C6C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4C577F2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6974593" w14:textId="6B9960FD" w:rsidR="008C5DAA" w:rsidRPr="008C2396" w:rsidRDefault="008C5DAA" w:rsidP="002C6C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Visualización de pagos</w:t>
            </w:r>
          </w:p>
        </w:tc>
      </w:tr>
      <w:tr w:rsidR="008C5DAA" w:rsidRPr="008C2396" w14:paraId="66620CCD" w14:textId="77777777" w:rsidTr="002C6C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5C4D567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B3B8B76" w14:textId="77777777" w:rsidR="008C5DAA" w:rsidRPr="008C2396" w:rsidRDefault="008C5DAA" w:rsidP="002C6C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28/02/2022</w:t>
            </w:r>
          </w:p>
        </w:tc>
      </w:tr>
      <w:tr w:rsidR="008C5DAA" w:rsidRPr="008C2396" w14:paraId="2C3F3B6D" w14:textId="77777777" w:rsidTr="002C6C6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A91F3B5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8C5DAA" w:rsidRPr="008C2396" w14:paraId="369BF1C3" w14:textId="77777777" w:rsidTr="002C6C64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10D781D1" w14:textId="17C7B994" w:rsidR="008C5DAA" w:rsidRPr="00574D68" w:rsidRDefault="00574D68" w:rsidP="002C6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Quiero que el usuario abogado pueda ver el historial de pagos por medio de una gráfica que muestre los ingresos y que pueda filtrar por fecha.</w:t>
            </w:r>
          </w:p>
        </w:tc>
      </w:tr>
      <w:tr w:rsidR="008C5DAA" w:rsidRPr="008C2396" w14:paraId="089B2656" w14:textId="77777777" w:rsidTr="002C6C6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796A095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8C5DAA" w:rsidRPr="008C2396" w14:paraId="64DC0C6E" w14:textId="77777777" w:rsidTr="002C6C64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431A592E" w14:textId="10D90768" w:rsidR="008C5DAA" w:rsidRPr="00574D68" w:rsidRDefault="00574D68" w:rsidP="002C6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 la finalidad de llevar el control de los ingresos producidos gracias a la página.</w:t>
            </w:r>
          </w:p>
        </w:tc>
      </w:tr>
      <w:tr w:rsidR="008C5DAA" w:rsidRPr="008C2396" w14:paraId="6C20B3F7" w14:textId="77777777" w:rsidTr="002C6C6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8D5C62E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C5DAA" w:rsidRPr="008C2396" w14:paraId="0E016F7C" w14:textId="77777777" w:rsidTr="002C6C64">
        <w:trPr>
          <w:trHeight w:val="182"/>
        </w:trPr>
        <w:tc>
          <w:tcPr>
            <w:tcW w:w="737" w:type="dxa"/>
            <w:shd w:val="clear" w:color="auto" w:fill="A6A6A6"/>
          </w:tcPr>
          <w:p w14:paraId="3DA50217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7E4E13D4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145BA64D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1B079C3C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C5DAA" w:rsidRPr="008C2396" w14:paraId="39C71905" w14:textId="77777777" w:rsidTr="002C6C64">
        <w:trPr>
          <w:trHeight w:val="1686"/>
        </w:trPr>
        <w:tc>
          <w:tcPr>
            <w:tcW w:w="737" w:type="dxa"/>
            <w:shd w:val="clear" w:color="auto" w:fill="FFFFFF"/>
          </w:tcPr>
          <w:p w14:paraId="681E98AC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5DA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78D3FA43" w14:textId="200B0129" w:rsidR="008C5DAA" w:rsidRPr="00574D68" w:rsidRDefault="00574D68" w:rsidP="002C6C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Visualización de gráfica de pagos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7734DF3D" w14:textId="39D7F66A" w:rsidR="008C5DAA" w:rsidRPr="00574D68" w:rsidRDefault="00574D68" w:rsidP="002C6C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gráfica mostrará los pagos efectuados en el año que se elija. Al seleccionar un mes, se podrá ver a detalle los ingresos del mes.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42650D96" w14:textId="3710E2FA" w:rsidR="008C5DAA" w:rsidRPr="00574D68" w:rsidRDefault="00574D68" w:rsidP="002C6C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Cuando un abogado entre a la sección de pagos y seleccione una fecha.</w:t>
            </w:r>
          </w:p>
        </w:tc>
      </w:tr>
      <w:tr w:rsidR="008C5DAA" w:rsidRPr="008C2396" w14:paraId="76494C8D" w14:textId="77777777" w:rsidTr="002C6C64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2617B361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C5DAA" w:rsidRPr="008C2396" w14:paraId="77B54A45" w14:textId="77777777" w:rsidTr="002C6C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750AC5E4" w14:textId="77777777" w:rsidR="008C5DAA" w:rsidRPr="008C2396" w:rsidRDefault="008C5DAA" w:rsidP="002C6C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3956A1A8" w14:textId="77777777" w:rsidR="008C5DAA" w:rsidRPr="008C2396" w:rsidRDefault="008C5DAA" w:rsidP="002C6C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4B847E2D" w14:textId="77777777" w:rsidR="008C5DAA" w:rsidRPr="008C2396" w:rsidRDefault="008C5DAA" w:rsidP="002C6C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34E95D83" w14:textId="77777777" w:rsidR="008C5DAA" w:rsidRPr="008C2396" w:rsidRDefault="008C5DAA" w:rsidP="002C6C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C5DAA" w:rsidRPr="008C2396" w14:paraId="501425A0" w14:textId="77777777" w:rsidTr="002C6C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0EF378D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Moisés Giovanni Chanón López</w:t>
            </w:r>
          </w:p>
        </w:tc>
        <w:tc>
          <w:tcPr>
            <w:tcW w:w="2000" w:type="dxa"/>
            <w:shd w:val="clear" w:color="auto" w:fill="FFFFFF"/>
          </w:tcPr>
          <w:p w14:paraId="7432C0B6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A17F190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74444444</w:t>
            </w:r>
          </w:p>
        </w:tc>
        <w:tc>
          <w:tcPr>
            <w:tcW w:w="3286" w:type="dxa"/>
            <w:shd w:val="clear" w:color="auto" w:fill="FFFFFF"/>
          </w:tcPr>
          <w:p w14:paraId="639B18D2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xxxx</w:t>
            </w:r>
            <w:proofErr w:type="spellEnd"/>
          </w:p>
        </w:tc>
      </w:tr>
      <w:tr w:rsidR="008C5DAA" w:rsidRPr="008C2396" w14:paraId="45617C38" w14:textId="77777777" w:rsidTr="002C6C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FF45633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Abogado</w:t>
            </w:r>
          </w:p>
        </w:tc>
        <w:tc>
          <w:tcPr>
            <w:tcW w:w="2000" w:type="dxa"/>
            <w:shd w:val="clear" w:color="auto" w:fill="FFFFFF"/>
          </w:tcPr>
          <w:p w14:paraId="4B9BABA8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E1530A9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75555555</w:t>
            </w:r>
          </w:p>
        </w:tc>
        <w:tc>
          <w:tcPr>
            <w:tcW w:w="3286" w:type="dxa"/>
            <w:shd w:val="clear" w:color="auto" w:fill="FFFFFF"/>
          </w:tcPr>
          <w:p w14:paraId="7DF89B0F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</w:t>
            </w:r>
          </w:p>
        </w:tc>
      </w:tr>
    </w:tbl>
    <w:p w14:paraId="15F03950" w14:textId="47E74E3B" w:rsidR="008C5DAA" w:rsidRDefault="008C5DAA" w:rsidP="008C5DAA">
      <w:pPr>
        <w:rPr>
          <w:rFonts w:ascii="Arial" w:hAnsi="Arial" w:cs="Arial"/>
          <w:b/>
          <w:sz w:val="28"/>
          <w:szCs w:val="28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8C5DAA" w:rsidRPr="008C2396" w14:paraId="7A7C5177" w14:textId="77777777" w:rsidTr="002C6C6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31DD4E0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HISTORIAS DE USUARIO</w:t>
            </w:r>
          </w:p>
        </w:tc>
      </w:tr>
      <w:tr w:rsidR="008C5DAA" w:rsidRPr="008C2396" w14:paraId="127DDF0D" w14:textId="77777777" w:rsidTr="002C6C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E4E35FF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97A4389" w14:textId="762AB6C7" w:rsidR="008C5DAA" w:rsidRPr="008C2396" w:rsidRDefault="008C5DAA" w:rsidP="002C6C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  <w:tr w:rsidR="008C5DAA" w:rsidRPr="008C2396" w14:paraId="7F5C6EAA" w14:textId="77777777" w:rsidTr="002C6C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1E2A801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F53DD44" w14:textId="49214A77" w:rsidR="008C5DAA" w:rsidRPr="008C2396" w:rsidRDefault="008C5DAA" w:rsidP="002C6C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Actualización de demandas</w:t>
            </w:r>
          </w:p>
        </w:tc>
      </w:tr>
      <w:tr w:rsidR="008C5DAA" w:rsidRPr="008C2396" w14:paraId="3C2DBB05" w14:textId="77777777" w:rsidTr="002C6C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80E755C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DB8F8CD" w14:textId="77777777" w:rsidR="008C5DAA" w:rsidRPr="008C2396" w:rsidRDefault="008C5DAA" w:rsidP="002C6C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28/02/2022</w:t>
            </w:r>
          </w:p>
        </w:tc>
      </w:tr>
      <w:tr w:rsidR="008C5DAA" w:rsidRPr="008C2396" w14:paraId="7D78530B" w14:textId="77777777" w:rsidTr="002C6C6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16C940B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8C5DAA" w:rsidRPr="008C2396" w14:paraId="5FD6C5C6" w14:textId="77777777" w:rsidTr="002C6C64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0C16C02A" w14:textId="5A34D0F2" w:rsidR="008C5DAA" w:rsidRPr="007C41F8" w:rsidRDefault="007C41F8" w:rsidP="002C6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Quiero que el usuario abogado pueda actualizar las demandas agregando comentarios y adjuntando archivos. Al actualizar una demanda le llegará una notificación al cliente.</w:t>
            </w:r>
          </w:p>
        </w:tc>
      </w:tr>
      <w:tr w:rsidR="008C5DAA" w:rsidRPr="008C2396" w14:paraId="185FFC35" w14:textId="77777777" w:rsidTr="002C6C6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D6E37D0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8C5DAA" w:rsidRPr="008C2396" w14:paraId="09F2BEDF" w14:textId="77777777" w:rsidTr="002C6C64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355B4855" w14:textId="1E89B550" w:rsidR="008C5DAA" w:rsidRPr="007C41F8" w:rsidRDefault="007C41F8" w:rsidP="002C6C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 la finalidad de poder </w:t>
            </w:r>
            <w:r w:rsidR="00E3249A">
              <w:rPr>
                <w:rFonts w:ascii="Arial" w:hAnsi="Arial" w:cs="Arial"/>
                <w:sz w:val="22"/>
                <w:szCs w:val="22"/>
              </w:rPr>
              <w:t>avanzar con las demandas y mantener al tanto al cliente.</w:t>
            </w:r>
          </w:p>
        </w:tc>
      </w:tr>
      <w:tr w:rsidR="008C5DAA" w:rsidRPr="008C2396" w14:paraId="1C0EF720" w14:textId="77777777" w:rsidTr="002C6C64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0912A42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C5DAA" w:rsidRPr="008C2396" w14:paraId="7DD3F458" w14:textId="77777777" w:rsidTr="002C6C64">
        <w:trPr>
          <w:trHeight w:val="182"/>
        </w:trPr>
        <w:tc>
          <w:tcPr>
            <w:tcW w:w="737" w:type="dxa"/>
            <w:shd w:val="clear" w:color="auto" w:fill="A6A6A6"/>
          </w:tcPr>
          <w:p w14:paraId="052B559A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6A7FB9A7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41022B29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0B3EA887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C5DAA" w:rsidRPr="008C2396" w14:paraId="26BD9620" w14:textId="77777777" w:rsidTr="002C6C64">
        <w:trPr>
          <w:trHeight w:val="1686"/>
        </w:trPr>
        <w:tc>
          <w:tcPr>
            <w:tcW w:w="737" w:type="dxa"/>
            <w:shd w:val="clear" w:color="auto" w:fill="FFFFFF"/>
          </w:tcPr>
          <w:p w14:paraId="4751C1BD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5DA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6824D8C" w14:textId="2B4585FB" w:rsidR="008C5DAA" w:rsidRPr="00E3249A" w:rsidRDefault="00C0409A" w:rsidP="002C6C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Avance de la demanda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FE5BE30" w14:textId="57AEF0F9" w:rsidR="008C5DAA" w:rsidRPr="00C0409A" w:rsidRDefault="00C0409A" w:rsidP="002C6C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colocar los comentarios y adjuntos, el abogado podrá avanzar la demanda a un nuevo estatus. Cuando ocurra una actualización le llegará un correo electrónico al cliente.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5BBE1878" w14:textId="6D5F7245" w:rsidR="008C5DAA" w:rsidRPr="00C0409A" w:rsidRDefault="00C0409A" w:rsidP="002C6C6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Cuando un abogado intente actualizar la demanda.</w:t>
            </w:r>
          </w:p>
        </w:tc>
      </w:tr>
      <w:tr w:rsidR="008C5DAA" w:rsidRPr="008C2396" w14:paraId="5ACC8757" w14:textId="77777777" w:rsidTr="002C6C64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52351DFE" w14:textId="77777777" w:rsidR="008C5DAA" w:rsidRPr="008C2396" w:rsidRDefault="008C5DAA" w:rsidP="002C6C64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C5DAA" w:rsidRPr="008C2396" w14:paraId="7602CD7B" w14:textId="77777777" w:rsidTr="002C6C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73710E49" w14:textId="77777777" w:rsidR="008C5DAA" w:rsidRPr="008C2396" w:rsidRDefault="008C5DAA" w:rsidP="002C6C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533E061F" w14:textId="77777777" w:rsidR="008C5DAA" w:rsidRPr="008C2396" w:rsidRDefault="008C5DAA" w:rsidP="002C6C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0D7DB9FE" w14:textId="77777777" w:rsidR="008C5DAA" w:rsidRPr="008C2396" w:rsidRDefault="008C5DAA" w:rsidP="002C6C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2B54F9E0" w14:textId="77777777" w:rsidR="008C5DAA" w:rsidRPr="008C2396" w:rsidRDefault="008C5DAA" w:rsidP="002C6C64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C5DAA" w:rsidRPr="008C2396" w14:paraId="63329550" w14:textId="77777777" w:rsidTr="002C6C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491CFFB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Moisés Giovanni Chanón López</w:t>
            </w:r>
          </w:p>
        </w:tc>
        <w:tc>
          <w:tcPr>
            <w:tcW w:w="2000" w:type="dxa"/>
            <w:shd w:val="clear" w:color="auto" w:fill="FFFFFF"/>
          </w:tcPr>
          <w:p w14:paraId="48E4CA64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C3541FC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74444444</w:t>
            </w:r>
          </w:p>
        </w:tc>
        <w:tc>
          <w:tcPr>
            <w:tcW w:w="3286" w:type="dxa"/>
            <w:shd w:val="clear" w:color="auto" w:fill="FFFFFF"/>
          </w:tcPr>
          <w:p w14:paraId="72312A59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xxxx</w:t>
            </w:r>
            <w:proofErr w:type="spellEnd"/>
          </w:p>
        </w:tc>
      </w:tr>
      <w:tr w:rsidR="008C5DAA" w:rsidRPr="008C2396" w14:paraId="28288ADD" w14:textId="77777777" w:rsidTr="002C6C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696F701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Abogado</w:t>
            </w:r>
          </w:p>
        </w:tc>
        <w:tc>
          <w:tcPr>
            <w:tcW w:w="2000" w:type="dxa"/>
            <w:shd w:val="clear" w:color="auto" w:fill="FFFFFF"/>
          </w:tcPr>
          <w:p w14:paraId="088EAC25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46EC58E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75555555</w:t>
            </w:r>
          </w:p>
        </w:tc>
        <w:tc>
          <w:tcPr>
            <w:tcW w:w="3286" w:type="dxa"/>
            <w:shd w:val="clear" w:color="auto" w:fill="FFFFFF"/>
          </w:tcPr>
          <w:p w14:paraId="089DC8AF" w14:textId="77777777" w:rsidR="008C5DAA" w:rsidRPr="008C2396" w:rsidRDefault="008C5DAA" w:rsidP="002C6C64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</w:t>
            </w:r>
          </w:p>
        </w:tc>
      </w:tr>
    </w:tbl>
    <w:p w14:paraId="0FB0F7C4" w14:textId="77777777" w:rsidR="008C5DAA" w:rsidRPr="008C2396" w:rsidRDefault="008C5DAA" w:rsidP="008C5DAA">
      <w:pPr>
        <w:rPr>
          <w:rFonts w:ascii="Arial" w:hAnsi="Arial" w:cs="Arial"/>
          <w:b/>
          <w:sz w:val="28"/>
          <w:szCs w:val="28"/>
        </w:rPr>
      </w:pPr>
    </w:p>
    <w:p w14:paraId="6C0367C5" w14:textId="77777777" w:rsidR="00BC2005" w:rsidRPr="008C2396" w:rsidRDefault="00BC2005" w:rsidP="008C5DAA">
      <w:pPr>
        <w:rPr>
          <w:rFonts w:ascii="Arial" w:hAnsi="Arial" w:cs="Arial"/>
          <w:b/>
          <w:sz w:val="28"/>
          <w:szCs w:val="28"/>
        </w:rPr>
      </w:pPr>
    </w:p>
    <w:p w14:paraId="59B0F41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490019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39B1B9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07F0A6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4BF36B6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6A2B26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AA3911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0021C30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C002870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D1C4A13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1527846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3DCBFD7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6B86D99" w14:textId="77777777" w:rsidR="00BC2005" w:rsidRPr="008C5DAA" w:rsidRDefault="00BC2005" w:rsidP="00CF1DBE">
      <w:pPr>
        <w:jc w:val="center"/>
        <w:rPr>
          <w:rFonts w:ascii="Arial" w:hAnsi="Arial" w:cs="Arial"/>
          <w:bCs/>
          <w:sz w:val="28"/>
          <w:szCs w:val="28"/>
        </w:rPr>
      </w:pPr>
    </w:p>
    <w:p w14:paraId="4C518642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E987F98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6B63E074" w14:textId="77777777" w:rsidR="00517D47" w:rsidRPr="00517D47" w:rsidRDefault="00517D47" w:rsidP="00517D47">
      <w:pPr>
        <w:rPr>
          <w:lang w:val="es-ES_tradnl" w:eastAsia="en-US"/>
        </w:rPr>
      </w:pPr>
    </w:p>
    <w:p w14:paraId="235E1408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5A204560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6B333877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270A2AF6" w14:textId="3158BB22" w:rsidR="009F66F0" w:rsidRPr="00D75EF3" w:rsidRDefault="00D75EF3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D75EF3">
              <w:rPr>
                <w:rFonts w:ascii="Arial" w:hAnsi="Arial" w:cs="Arial"/>
                <w:sz w:val="22"/>
                <w:szCs w:val="22"/>
              </w:rPr>
              <w:t>28/02/2022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4C1EF16A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1127EC8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31253DC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4083B9C1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28668CE" w14:textId="046AE836" w:rsidR="00780520" w:rsidRPr="008C2396" w:rsidRDefault="00286686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146CEF7" wp14:editId="0EF9136D">
                  <wp:extent cx="3952875" cy="2762250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6F5E5B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A6E72" w:rsidRPr="008C2396" w14:paraId="7A50668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B7D8B28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2A6FD0F2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DDAD761" w14:textId="36AF7CCD" w:rsidR="00115C2C" w:rsidRDefault="0022076A" w:rsidP="0022076A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22076A">
              <w:rPr>
                <w:rFonts w:ascii="Arial" w:hAnsi="Arial" w:cs="Arial"/>
                <w:noProof/>
                <w:color w:val="BFBFBF"/>
                <w:sz w:val="22"/>
                <w:szCs w:val="22"/>
              </w:rPr>
              <w:lastRenderedPageBreak/>
              <w:drawing>
                <wp:inline distT="0" distB="0" distL="0" distR="0" wp14:anchorId="3F39E477" wp14:editId="28CB39E4">
                  <wp:extent cx="2752725" cy="395023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4284" t="13505" r="35675" b="4823"/>
                          <a:stretch/>
                        </pic:blipFill>
                        <pic:spPr bwMode="auto">
                          <a:xfrm>
                            <a:off x="0" y="0"/>
                            <a:ext cx="2755474" cy="3954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53A4C2" w14:textId="0D4121A1" w:rsidR="006F0F9A" w:rsidRPr="005D0764" w:rsidRDefault="006F0F9A" w:rsidP="0022076A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6F0F9A">
              <w:rPr>
                <w:rFonts w:ascii="Arial" w:hAnsi="Arial" w:cs="Arial"/>
                <w:noProof/>
                <w:color w:val="BFBFBF"/>
                <w:sz w:val="22"/>
                <w:szCs w:val="22"/>
              </w:rPr>
              <w:lastRenderedPageBreak/>
              <w:drawing>
                <wp:inline distT="0" distB="0" distL="0" distR="0" wp14:anchorId="16B3D5B0" wp14:editId="7A446A6E">
                  <wp:extent cx="2400300" cy="4036173"/>
                  <wp:effectExtent l="0" t="0" r="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7169" t="12074" r="36185" b="8231"/>
                          <a:stretch/>
                        </pic:blipFill>
                        <pic:spPr bwMode="auto">
                          <a:xfrm>
                            <a:off x="0" y="0"/>
                            <a:ext cx="2400910" cy="4037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85717E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D5FACAB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51127E4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704753E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lastRenderedPageBreak/>
              <w:t>Vista de Física</w:t>
            </w:r>
          </w:p>
        </w:tc>
      </w:tr>
      <w:tr w:rsidR="00B808DC" w:rsidRPr="008C2396" w14:paraId="7EC0EB03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D8235F7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AC69492" w14:textId="5B6E0DC2" w:rsidR="00B808DC" w:rsidRPr="005D0764" w:rsidRDefault="00B83A94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812A7A4" wp14:editId="337F3411">
                  <wp:extent cx="3724275" cy="2192089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9982" cy="2195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3E9402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2005" w:rsidRPr="008C2396" w14:paraId="1499324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C7FF9A6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3EB8C05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42B2AAE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0C0437D8" w14:textId="4EF87844" w:rsidR="00BC2005" w:rsidRDefault="009C1BEC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C1BEC">
              <w:rPr>
                <w:rFonts w:ascii="Arial" w:hAnsi="Arial" w:cs="Arial"/>
                <w:b/>
                <w:noProof/>
                <w:sz w:val="22"/>
                <w:szCs w:val="22"/>
              </w:rPr>
              <w:lastRenderedPageBreak/>
              <w:drawing>
                <wp:inline distT="0" distB="0" distL="0" distR="0" wp14:anchorId="42593866" wp14:editId="53D6AD70">
                  <wp:extent cx="6258726" cy="2657475"/>
                  <wp:effectExtent l="0" t="0" r="889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7299" t="18112" r="7162" b="17287"/>
                          <a:stretch/>
                        </pic:blipFill>
                        <pic:spPr bwMode="auto">
                          <a:xfrm>
                            <a:off x="0" y="0"/>
                            <a:ext cx="6262402" cy="2659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2AAA7C" w14:textId="19F83929" w:rsidR="009C1BEC" w:rsidRDefault="009C1BEC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C1BEC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4E6172D2" wp14:editId="2AC979FF">
                  <wp:extent cx="5941219" cy="2333625"/>
                  <wp:effectExtent l="0" t="0" r="254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6959" t="18112" r="8351" b="22720"/>
                          <a:stretch/>
                        </pic:blipFill>
                        <pic:spPr bwMode="auto">
                          <a:xfrm>
                            <a:off x="0" y="0"/>
                            <a:ext cx="5944743" cy="2335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B598C2" w14:textId="539AE7E8" w:rsidR="009C1BEC" w:rsidRDefault="009C1BEC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C1BEC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78BF9329" wp14:editId="7CFAB9B8">
                  <wp:extent cx="6257218" cy="254317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7129" t="24151" r="8520" b="14871"/>
                          <a:stretch/>
                        </pic:blipFill>
                        <pic:spPr bwMode="auto">
                          <a:xfrm>
                            <a:off x="0" y="0"/>
                            <a:ext cx="6259230" cy="2543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491006" w14:textId="77777777" w:rsidR="009C1BEC" w:rsidRPr="008C2396" w:rsidRDefault="009C1BEC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8DF0468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200E2" w:rsidRPr="008C2396" w14:paraId="324EDDB6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00435635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lastRenderedPageBreak/>
              <w:t>Firmas de aceptación</w:t>
            </w:r>
          </w:p>
        </w:tc>
      </w:tr>
      <w:tr w:rsidR="001200E2" w:rsidRPr="008C2396" w14:paraId="7B77D452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169C5A46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073FF86A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3C29AAD6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258BB3A7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4B6F55" w:rsidRPr="008C2396" w14:paraId="361278B7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F195902" w14:textId="62D8BB34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Moisés Giovanni Chanón López</w:t>
            </w:r>
          </w:p>
        </w:tc>
        <w:tc>
          <w:tcPr>
            <w:tcW w:w="2000" w:type="dxa"/>
            <w:shd w:val="clear" w:color="auto" w:fill="FFFFFF"/>
          </w:tcPr>
          <w:p w14:paraId="4A786815" w14:textId="77777777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83DDCFA" w14:textId="2F92A2F1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74444444</w:t>
            </w:r>
          </w:p>
        </w:tc>
        <w:tc>
          <w:tcPr>
            <w:tcW w:w="3286" w:type="dxa"/>
            <w:shd w:val="clear" w:color="auto" w:fill="FFFFFF"/>
          </w:tcPr>
          <w:p w14:paraId="48531326" w14:textId="2781C45B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xxxx</w:t>
            </w:r>
            <w:proofErr w:type="spellEnd"/>
          </w:p>
        </w:tc>
      </w:tr>
      <w:tr w:rsidR="004B6F55" w:rsidRPr="008C2396" w14:paraId="0EAF42F7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DADCB22" w14:textId="38569181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Abogado</w:t>
            </w:r>
          </w:p>
        </w:tc>
        <w:tc>
          <w:tcPr>
            <w:tcW w:w="2000" w:type="dxa"/>
            <w:shd w:val="clear" w:color="auto" w:fill="FFFFFF"/>
          </w:tcPr>
          <w:p w14:paraId="0F56E292" w14:textId="77777777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33EC166" w14:textId="6C18CF69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75555555</w:t>
            </w:r>
          </w:p>
        </w:tc>
        <w:tc>
          <w:tcPr>
            <w:tcW w:w="3286" w:type="dxa"/>
            <w:shd w:val="clear" w:color="auto" w:fill="FFFFFF"/>
          </w:tcPr>
          <w:p w14:paraId="698E2F08" w14:textId="0ED9EF46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</w:t>
            </w:r>
          </w:p>
        </w:tc>
      </w:tr>
      <w:tr w:rsidR="004B6F55" w:rsidRPr="008C2396" w14:paraId="7DA3DCBE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4A8B746" w14:textId="77777777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78BE574" w14:textId="77777777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CEE51B5" w14:textId="77777777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DC159ED" w14:textId="77777777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B6F55" w:rsidRPr="008C2396" w14:paraId="4D43DA8F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12586AC6" w14:textId="77777777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504EA3F" w14:textId="77777777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89B5532" w14:textId="77777777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A201EA1" w14:textId="77777777" w:rsidR="004B6F55" w:rsidRPr="008C2396" w:rsidRDefault="004B6F55" w:rsidP="004B6F5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F247225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743BD93E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7"/>
      <w:footerReference w:type="default" r:id="rId1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3BFFA" w14:textId="77777777" w:rsidR="00834C50" w:rsidRDefault="00834C50" w:rsidP="00DE32EB">
      <w:pPr>
        <w:pStyle w:val="Sangranormal"/>
      </w:pPr>
      <w:r>
        <w:separator/>
      </w:r>
    </w:p>
  </w:endnote>
  <w:endnote w:type="continuationSeparator" w:id="0">
    <w:p w14:paraId="6C1C96BE" w14:textId="77777777" w:rsidR="00834C50" w:rsidRDefault="00834C50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0697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4C567C7D" w14:textId="77777777" w:rsidTr="00C67CD3">
      <w:trPr>
        <w:trHeight w:val="237"/>
      </w:trPr>
      <w:tc>
        <w:tcPr>
          <w:tcW w:w="1728" w:type="dxa"/>
          <w:vAlign w:val="center"/>
        </w:tcPr>
        <w:p w14:paraId="6C86CA8F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0A15CBF6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013E4129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73602E8A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2CF2A2E6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4BE64DEE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D4280" w14:textId="77777777" w:rsidR="00834C50" w:rsidRDefault="00834C50" w:rsidP="00DE32EB">
      <w:pPr>
        <w:pStyle w:val="Sangranormal"/>
      </w:pPr>
      <w:r>
        <w:separator/>
      </w:r>
    </w:p>
  </w:footnote>
  <w:footnote w:type="continuationSeparator" w:id="0">
    <w:p w14:paraId="042DDE01" w14:textId="77777777" w:rsidR="00834C50" w:rsidRDefault="00834C50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1F75CB2B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3295EC6E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3C9C0B5B" w14:textId="45309259" w:rsidR="00572249" w:rsidRPr="005C623B" w:rsidRDefault="005C623B" w:rsidP="005C623B">
          <w:pPr>
            <w:widowControl w:val="0"/>
            <w:jc w:val="center"/>
            <w:rPr>
              <w:rFonts w:ascii="Consolas" w:hAnsi="Consolas"/>
              <w:b/>
              <w:bCs/>
              <w:noProof/>
              <w:color w:val="4472C4" w:themeColor="accent1"/>
              <w:sz w:val="44"/>
              <w:szCs w:val="44"/>
              <w:u w:val="single"/>
            </w:rPr>
          </w:pPr>
          <w:r w:rsidRPr="005C623B">
            <w:rPr>
              <w:rFonts w:ascii="Consolas" w:hAnsi="Consolas"/>
              <w:b/>
              <w:bCs/>
              <w:noProof/>
              <w:color w:val="4472C4" w:themeColor="accent1"/>
              <w:sz w:val="44"/>
              <w:szCs w:val="44"/>
              <w:u w:val="single"/>
            </w:rPr>
            <w:t>G-Tec</w:t>
          </w:r>
        </w:p>
        <w:p w14:paraId="496C8244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62CE4D3B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280FC7FC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4FFF855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AE681D5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15E376C8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077CEEA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0F499B9C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7C8885A9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250A418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7AB40F35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68B86EB8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067C7C76" w14:textId="6AC6AEBB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</w:t>
          </w:r>
          <w:r w:rsidR="005C623B">
            <w:rPr>
              <w:rFonts w:ascii="Arial" w:hAnsi="Arial" w:cs="Arial"/>
              <w:b/>
              <w:sz w:val="16"/>
              <w:szCs w:val="16"/>
            </w:rPr>
            <w:t>8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5C623B">
            <w:rPr>
              <w:rFonts w:ascii="Arial" w:hAnsi="Arial" w:cs="Arial"/>
              <w:b/>
              <w:sz w:val="16"/>
              <w:szCs w:val="16"/>
            </w:rPr>
            <w:t>02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5C623B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70BF78C1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C7CA6D9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734F19"/>
    <w:multiLevelType w:val="hybridMultilevel"/>
    <w:tmpl w:val="8B76A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51A1B8D"/>
    <w:multiLevelType w:val="hybridMultilevel"/>
    <w:tmpl w:val="46DA9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3"/>
  </w:num>
  <w:num w:numId="4">
    <w:abstractNumId w:val="39"/>
  </w:num>
  <w:num w:numId="5">
    <w:abstractNumId w:val="36"/>
  </w:num>
  <w:num w:numId="6">
    <w:abstractNumId w:val="42"/>
  </w:num>
  <w:num w:numId="7">
    <w:abstractNumId w:val="17"/>
  </w:num>
  <w:num w:numId="8">
    <w:abstractNumId w:val="25"/>
  </w:num>
  <w:num w:numId="9">
    <w:abstractNumId w:val="24"/>
  </w:num>
  <w:num w:numId="10">
    <w:abstractNumId w:val="33"/>
  </w:num>
  <w:num w:numId="11">
    <w:abstractNumId w:val="11"/>
  </w:num>
  <w:num w:numId="12">
    <w:abstractNumId w:val="18"/>
  </w:num>
  <w:num w:numId="13">
    <w:abstractNumId w:val="29"/>
  </w:num>
  <w:num w:numId="14">
    <w:abstractNumId w:val="12"/>
  </w:num>
  <w:num w:numId="15">
    <w:abstractNumId w:val="13"/>
  </w:num>
  <w:num w:numId="16">
    <w:abstractNumId w:val="26"/>
  </w:num>
  <w:num w:numId="17">
    <w:abstractNumId w:val="34"/>
  </w:num>
  <w:num w:numId="18">
    <w:abstractNumId w:val="41"/>
  </w:num>
  <w:num w:numId="19">
    <w:abstractNumId w:val="38"/>
  </w:num>
  <w:num w:numId="20">
    <w:abstractNumId w:val="37"/>
  </w:num>
  <w:num w:numId="21">
    <w:abstractNumId w:val="43"/>
  </w:num>
  <w:num w:numId="22">
    <w:abstractNumId w:val="32"/>
  </w:num>
  <w:num w:numId="23">
    <w:abstractNumId w:val="31"/>
  </w:num>
  <w:num w:numId="24">
    <w:abstractNumId w:val="16"/>
  </w:num>
  <w:num w:numId="25">
    <w:abstractNumId w:val="30"/>
  </w:num>
  <w:num w:numId="26">
    <w:abstractNumId w:val="20"/>
  </w:num>
  <w:num w:numId="27">
    <w:abstractNumId w:val="28"/>
  </w:num>
  <w:num w:numId="28">
    <w:abstractNumId w:val="40"/>
  </w:num>
  <w:num w:numId="29">
    <w:abstractNumId w:val="15"/>
  </w:num>
  <w:num w:numId="30">
    <w:abstractNumId w:val="22"/>
  </w:num>
  <w:num w:numId="31">
    <w:abstractNumId w:val="35"/>
  </w:num>
  <w:num w:numId="32">
    <w:abstractNumId w:val="27"/>
  </w:num>
  <w:num w:numId="33">
    <w:abstractNumId w:val="19"/>
  </w:num>
  <w:num w:numId="34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A1A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D1A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6D27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3AB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549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076A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86"/>
    <w:rsid w:val="0028669C"/>
    <w:rsid w:val="00286D66"/>
    <w:rsid w:val="00286D6F"/>
    <w:rsid w:val="00286EC5"/>
    <w:rsid w:val="00287554"/>
    <w:rsid w:val="0029057C"/>
    <w:rsid w:val="00291806"/>
    <w:rsid w:val="00291CB2"/>
    <w:rsid w:val="0029230D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AF9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1C98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1F3D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6F55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4DE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C82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9C2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4D68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623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5F01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E7F96"/>
    <w:rsid w:val="006F03A5"/>
    <w:rsid w:val="006F0481"/>
    <w:rsid w:val="006F090C"/>
    <w:rsid w:val="006F0F9A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500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1F8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50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DAA"/>
    <w:rsid w:val="008C5FE6"/>
    <w:rsid w:val="008C6B92"/>
    <w:rsid w:val="008C708A"/>
    <w:rsid w:val="008D0AD3"/>
    <w:rsid w:val="008D0AFE"/>
    <w:rsid w:val="008D1FDF"/>
    <w:rsid w:val="008D3385"/>
    <w:rsid w:val="008D3C48"/>
    <w:rsid w:val="008D3FED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291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1129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BEC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09C3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AF3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4669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3A94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0FEB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C67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09A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6E7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C6751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5EF3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724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22C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49A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85C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AF4794"/>
  <w15:chartTrackingRefBased/>
  <w15:docId w15:val="{36240DE2-5338-418D-B873-3FB489D1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210</TotalTime>
  <Pages>17</Pages>
  <Words>1924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12484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Giovanni López</cp:lastModifiedBy>
  <cp:revision>16</cp:revision>
  <cp:lastPrinted>2011-07-14T14:23:00Z</cp:lastPrinted>
  <dcterms:created xsi:type="dcterms:W3CDTF">2022-03-01T22:42:00Z</dcterms:created>
  <dcterms:modified xsi:type="dcterms:W3CDTF">2022-03-02T21:20:00Z</dcterms:modified>
</cp:coreProperties>
</file>